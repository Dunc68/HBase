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B14547">
        <w:rPr>
          <w:rFonts w:cs="Arial"/>
          <w:sz w:val="56"/>
        </w:rPr>
        <w:t>9</w:t>
      </w:r>
      <w:r>
        <w:rPr>
          <w:rFonts w:cs="Arial"/>
          <w:sz w:val="56"/>
        </w:rPr>
        <w:t xml:space="preserve"> </w:t>
      </w:r>
    </w:p>
    <w:p w:rsidR="00176E26" w:rsidRDefault="00176E26">
      <w:pPr>
        <w:jc w:val="center"/>
        <w:rPr>
          <w:rFonts w:cs="Arial"/>
          <w:sz w:val="56"/>
        </w:rPr>
      </w:pPr>
      <w:r>
        <w:rPr>
          <w:rFonts w:cs="Arial"/>
          <w:sz w:val="56"/>
        </w:rPr>
        <w:t xml:space="preserve">Assignment </w:t>
      </w:r>
      <w:r w:rsidR="00B14547">
        <w:rPr>
          <w:rFonts w:cs="Arial"/>
          <w:sz w:val="56"/>
        </w:rPr>
        <w:t>1</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B14547">
            <w:pPr>
              <w:pStyle w:val="Heading5"/>
              <w:numPr>
                <w:ilvl w:val="0"/>
                <w:numId w:val="0"/>
              </w:numPr>
              <w:spacing w:before="0" w:after="0"/>
              <w:rPr>
                <w:b w:val="0"/>
              </w:rPr>
            </w:pPr>
            <w:r>
              <w:rPr>
                <w:b w:val="0"/>
              </w:rPr>
              <w:t xml:space="preserve">Session </w:t>
            </w:r>
            <w:r w:rsidR="00B14547">
              <w:rPr>
                <w:b w:val="0"/>
              </w:rPr>
              <w:t>9</w:t>
            </w:r>
            <w:r>
              <w:rPr>
                <w:b w:val="0"/>
              </w:rPr>
              <w:t xml:space="preserve"> – Assignment 1</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EF070B">
            <w:r>
              <w:rPr>
                <w:b/>
              </w:rPr>
              <w:t xml:space="preserve">Session </w:t>
            </w:r>
            <w:r w:rsidR="00B14547">
              <w:rPr>
                <w:b/>
              </w:rPr>
              <w:t>9</w:t>
            </w:r>
            <w:r>
              <w:rPr>
                <w:b/>
              </w:rPr>
              <w:t xml:space="preserve"> – Assignment </w:t>
            </w:r>
            <w:r w:rsidR="00EF070B">
              <w:rPr>
                <w:b/>
              </w:rPr>
              <w:t>1</w:t>
            </w:r>
            <w:bookmarkStart w:id="0" w:name="_GoBack"/>
            <w:bookmarkEnd w:id="0"/>
            <w: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AB3C76">
            <w:r>
              <w:t>2</w:t>
            </w:r>
            <w:r w:rsidR="00B14547">
              <w:t>5</w:t>
            </w:r>
            <w:r w:rsidR="00176E26">
              <w:t>/09/2017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496CEC" w:rsidRDefault="00496CEC">
      <w:pPr>
        <w:pStyle w:val="Header"/>
        <w:tabs>
          <w:tab w:val="clear" w:pos="4153"/>
          <w:tab w:val="clear" w:pos="8306"/>
        </w:tabs>
      </w:pPr>
    </w:p>
    <w:p w:rsidR="00496CEC" w:rsidRDefault="00496CEC">
      <w:pPr>
        <w:pStyle w:val="Header"/>
        <w:tabs>
          <w:tab w:val="clear" w:pos="4153"/>
          <w:tab w:val="clear" w:pos="8306"/>
        </w:tabs>
      </w:pPr>
    </w:p>
    <w:p w:rsidR="0032531A" w:rsidRDefault="0032531A">
      <w:pPr>
        <w:jc w:val="left"/>
      </w:pPr>
      <w:r>
        <w:br w:type="page"/>
      </w:r>
    </w:p>
    <w:p w:rsidR="000A231C" w:rsidRDefault="000A231C">
      <w:pPr>
        <w:pStyle w:val="Heading1"/>
        <w:numPr>
          <w:ilvl w:val="0"/>
          <w:numId w:val="0"/>
        </w:numPr>
      </w:pPr>
      <w:bookmarkStart w:id="1" w:name="_Toc73154031"/>
    </w:p>
    <w:p w:rsidR="00496CEC" w:rsidRDefault="00496CEC">
      <w:pPr>
        <w:pStyle w:val="Heading1"/>
        <w:numPr>
          <w:ilvl w:val="0"/>
          <w:numId w:val="0"/>
        </w:numPr>
      </w:pPr>
      <w:bookmarkStart w:id="2" w:name="_Toc494099462"/>
      <w:r>
        <w:t>Contents</w:t>
      </w:r>
      <w:bookmarkEnd w:id="1"/>
      <w:bookmarkEnd w:id="2"/>
    </w:p>
    <w:p w:rsidR="00496CEC" w:rsidRDefault="00496CEC"/>
    <w:p w:rsidR="00E760F6"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4099462" w:history="1">
        <w:r w:rsidR="00E760F6" w:rsidRPr="00CD416E">
          <w:rPr>
            <w:rStyle w:val="Hyperlink"/>
            <w:noProof/>
          </w:rPr>
          <w:t>Contents</w:t>
        </w:r>
        <w:r w:rsidR="00E760F6">
          <w:rPr>
            <w:noProof/>
            <w:webHidden/>
          </w:rPr>
          <w:tab/>
        </w:r>
        <w:r w:rsidR="00E760F6">
          <w:rPr>
            <w:noProof/>
            <w:webHidden/>
          </w:rPr>
          <w:fldChar w:fldCharType="begin"/>
        </w:r>
        <w:r w:rsidR="00E760F6">
          <w:rPr>
            <w:noProof/>
            <w:webHidden/>
          </w:rPr>
          <w:instrText xml:space="preserve"> PAGEREF _Toc494099462 \h </w:instrText>
        </w:r>
        <w:r w:rsidR="00E760F6">
          <w:rPr>
            <w:noProof/>
            <w:webHidden/>
          </w:rPr>
        </w:r>
        <w:r w:rsidR="00E760F6">
          <w:rPr>
            <w:noProof/>
            <w:webHidden/>
          </w:rPr>
          <w:fldChar w:fldCharType="separate"/>
        </w:r>
        <w:r w:rsidR="00E760F6">
          <w:rPr>
            <w:noProof/>
            <w:webHidden/>
          </w:rPr>
          <w:t>2</w:t>
        </w:r>
        <w:r w:rsidR="00E760F6">
          <w:rPr>
            <w:noProof/>
            <w:webHidden/>
          </w:rPr>
          <w:fldChar w:fldCharType="end"/>
        </w:r>
      </w:hyperlink>
    </w:p>
    <w:p w:rsidR="00E760F6" w:rsidRDefault="00E760F6">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4099463" w:history="1">
        <w:r w:rsidRPr="00CD416E">
          <w:rPr>
            <w:rStyle w:val="Hyperlink"/>
            <w:noProof/>
          </w:rPr>
          <w:t>Change History</w:t>
        </w:r>
        <w:r>
          <w:rPr>
            <w:noProof/>
            <w:webHidden/>
          </w:rPr>
          <w:tab/>
        </w:r>
        <w:r>
          <w:rPr>
            <w:noProof/>
            <w:webHidden/>
          </w:rPr>
          <w:fldChar w:fldCharType="begin"/>
        </w:r>
        <w:r>
          <w:rPr>
            <w:noProof/>
            <w:webHidden/>
          </w:rPr>
          <w:instrText xml:space="preserve"> PAGEREF _Toc494099463 \h </w:instrText>
        </w:r>
        <w:r>
          <w:rPr>
            <w:noProof/>
            <w:webHidden/>
          </w:rPr>
        </w:r>
        <w:r>
          <w:rPr>
            <w:noProof/>
            <w:webHidden/>
          </w:rPr>
          <w:fldChar w:fldCharType="separate"/>
        </w:r>
        <w:r>
          <w:rPr>
            <w:noProof/>
            <w:webHidden/>
          </w:rPr>
          <w:t>3</w:t>
        </w:r>
        <w:r>
          <w:rPr>
            <w:noProof/>
            <w:webHidden/>
          </w:rPr>
          <w:fldChar w:fldCharType="end"/>
        </w:r>
      </w:hyperlink>
    </w:p>
    <w:p w:rsidR="00E760F6" w:rsidRDefault="00E760F6">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4099464" w:history="1">
        <w:r w:rsidRPr="00CD416E">
          <w:rPr>
            <w:rStyle w:val="Hyperlink"/>
            <w:noProof/>
          </w:rPr>
          <w:t>1.</w:t>
        </w:r>
        <w:r>
          <w:rPr>
            <w:rFonts w:asciiTheme="minorHAnsi" w:eastAsiaTheme="minorEastAsia" w:hAnsiTheme="minorHAnsi" w:cstheme="minorBidi"/>
            <w:b w:val="0"/>
            <w:bCs w:val="0"/>
            <w:caps w:val="0"/>
            <w:noProof/>
            <w:sz w:val="22"/>
            <w:szCs w:val="22"/>
            <w:lang w:val="en-US"/>
          </w:rPr>
          <w:tab/>
        </w:r>
        <w:r w:rsidRPr="00CD416E">
          <w:rPr>
            <w:rStyle w:val="Hyperlink"/>
            <w:noProof/>
          </w:rPr>
          <w:t>Problem Statement</w:t>
        </w:r>
        <w:r>
          <w:rPr>
            <w:noProof/>
            <w:webHidden/>
          </w:rPr>
          <w:tab/>
        </w:r>
        <w:r>
          <w:rPr>
            <w:noProof/>
            <w:webHidden/>
          </w:rPr>
          <w:fldChar w:fldCharType="begin"/>
        </w:r>
        <w:r>
          <w:rPr>
            <w:noProof/>
            <w:webHidden/>
          </w:rPr>
          <w:instrText xml:space="preserve"> PAGEREF _Toc494099464 \h </w:instrText>
        </w:r>
        <w:r>
          <w:rPr>
            <w:noProof/>
            <w:webHidden/>
          </w:rPr>
        </w:r>
        <w:r>
          <w:rPr>
            <w:noProof/>
            <w:webHidden/>
          </w:rPr>
          <w:fldChar w:fldCharType="separate"/>
        </w:r>
        <w:r>
          <w:rPr>
            <w:noProof/>
            <w:webHidden/>
          </w:rPr>
          <w:t>4</w:t>
        </w:r>
        <w:r>
          <w:rPr>
            <w:noProof/>
            <w:webHidden/>
          </w:rPr>
          <w:fldChar w:fldCharType="end"/>
        </w:r>
      </w:hyperlink>
    </w:p>
    <w:p w:rsidR="00E760F6" w:rsidRDefault="00E760F6">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099465" w:history="1">
        <w:r w:rsidRPr="00CD416E">
          <w:rPr>
            <w:rStyle w:val="Hyperlink"/>
            <w:noProof/>
          </w:rPr>
          <w:t>1.1.</w:t>
        </w:r>
        <w:r>
          <w:rPr>
            <w:rFonts w:asciiTheme="minorHAnsi" w:eastAsiaTheme="minorEastAsia" w:hAnsiTheme="minorHAnsi" w:cstheme="minorBidi"/>
            <w:smallCaps w:val="0"/>
            <w:noProof/>
            <w:sz w:val="22"/>
            <w:szCs w:val="22"/>
            <w:lang w:val="en-US"/>
          </w:rPr>
          <w:tab/>
        </w:r>
        <w:r w:rsidRPr="00CD416E">
          <w:rPr>
            <w:rStyle w:val="Hyperlink"/>
            <w:noProof/>
          </w:rPr>
          <w:t>What is NoSQL data base?</w:t>
        </w:r>
        <w:r>
          <w:rPr>
            <w:noProof/>
            <w:webHidden/>
          </w:rPr>
          <w:tab/>
        </w:r>
        <w:r>
          <w:rPr>
            <w:noProof/>
            <w:webHidden/>
          </w:rPr>
          <w:fldChar w:fldCharType="begin"/>
        </w:r>
        <w:r>
          <w:rPr>
            <w:noProof/>
            <w:webHidden/>
          </w:rPr>
          <w:instrText xml:space="preserve"> PAGEREF _Toc494099465 \h </w:instrText>
        </w:r>
        <w:r>
          <w:rPr>
            <w:noProof/>
            <w:webHidden/>
          </w:rPr>
        </w:r>
        <w:r>
          <w:rPr>
            <w:noProof/>
            <w:webHidden/>
          </w:rPr>
          <w:fldChar w:fldCharType="separate"/>
        </w:r>
        <w:r>
          <w:rPr>
            <w:noProof/>
            <w:webHidden/>
          </w:rPr>
          <w:t>5</w:t>
        </w:r>
        <w:r>
          <w:rPr>
            <w:noProof/>
            <w:webHidden/>
          </w:rPr>
          <w:fldChar w:fldCharType="end"/>
        </w:r>
      </w:hyperlink>
    </w:p>
    <w:p w:rsidR="00E760F6" w:rsidRDefault="00E760F6">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099466" w:history="1">
        <w:r w:rsidRPr="00CD416E">
          <w:rPr>
            <w:rStyle w:val="Hyperlink"/>
            <w:noProof/>
          </w:rPr>
          <w:t>1.2.</w:t>
        </w:r>
        <w:r>
          <w:rPr>
            <w:rFonts w:asciiTheme="minorHAnsi" w:eastAsiaTheme="minorEastAsia" w:hAnsiTheme="minorHAnsi" w:cstheme="minorBidi"/>
            <w:smallCaps w:val="0"/>
            <w:noProof/>
            <w:sz w:val="22"/>
            <w:szCs w:val="22"/>
            <w:lang w:val="en-US"/>
          </w:rPr>
          <w:tab/>
        </w:r>
        <w:r w:rsidRPr="00CD416E">
          <w:rPr>
            <w:rStyle w:val="Hyperlink"/>
            <w:noProof/>
          </w:rPr>
          <w:t>How does data get stored in NoSQl database?</w:t>
        </w:r>
        <w:r>
          <w:rPr>
            <w:noProof/>
            <w:webHidden/>
          </w:rPr>
          <w:tab/>
        </w:r>
        <w:r>
          <w:rPr>
            <w:noProof/>
            <w:webHidden/>
          </w:rPr>
          <w:fldChar w:fldCharType="begin"/>
        </w:r>
        <w:r>
          <w:rPr>
            <w:noProof/>
            <w:webHidden/>
          </w:rPr>
          <w:instrText xml:space="preserve"> PAGEREF _Toc494099466 \h </w:instrText>
        </w:r>
        <w:r>
          <w:rPr>
            <w:noProof/>
            <w:webHidden/>
          </w:rPr>
        </w:r>
        <w:r>
          <w:rPr>
            <w:noProof/>
            <w:webHidden/>
          </w:rPr>
          <w:fldChar w:fldCharType="separate"/>
        </w:r>
        <w:r>
          <w:rPr>
            <w:noProof/>
            <w:webHidden/>
          </w:rPr>
          <w:t>5</w:t>
        </w:r>
        <w:r>
          <w:rPr>
            <w:noProof/>
            <w:webHidden/>
          </w:rPr>
          <w:fldChar w:fldCharType="end"/>
        </w:r>
      </w:hyperlink>
    </w:p>
    <w:p w:rsidR="00E760F6" w:rsidRDefault="00E760F6">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099467" w:history="1">
        <w:r w:rsidRPr="00CD416E">
          <w:rPr>
            <w:rStyle w:val="Hyperlink"/>
            <w:noProof/>
          </w:rPr>
          <w:t>1.3.</w:t>
        </w:r>
        <w:r>
          <w:rPr>
            <w:rFonts w:asciiTheme="minorHAnsi" w:eastAsiaTheme="minorEastAsia" w:hAnsiTheme="minorHAnsi" w:cstheme="minorBidi"/>
            <w:smallCaps w:val="0"/>
            <w:noProof/>
            <w:sz w:val="22"/>
            <w:szCs w:val="22"/>
            <w:lang w:val="en-US"/>
          </w:rPr>
          <w:tab/>
        </w:r>
        <w:r w:rsidRPr="00CD416E">
          <w:rPr>
            <w:rStyle w:val="Hyperlink"/>
            <w:noProof/>
          </w:rPr>
          <w:t>What is a column family in HBase?</w:t>
        </w:r>
        <w:r>
          <w:rPr>
            <w:noProof/>
            <w:webHidden/>
          </w:rPr>
          <w:tab/>
        </w:r>
        <w:r>
          <w:rPr>
            <w:noProof/>
            <w:webHidden/>
          </w:rPr>
          <w:fldChar w:fldCharType="begin"/>
        </w:r>
        <w:r>
          <w:rPr>
            <w:noProof/>
            <w:webHidden/>
          </w:rPr>
          <w:instrText xml:space="preserve"> PAGEREF _Toc494099467 \h </w:instrText>
        </w:r>
        <w:r>
          <w:rPr>
            <w:noProof/>
            <w:webHidden/>
          </w:rPr>
        </w:r>
        <w:r>
          <w:rPr>
            <w:noProof/>
            <w:webHidden/>
          </w:rPr>
          <w:fldChar w:fldCharType="separate"/>
        </w:r>
        <w:r>
          <w:rPr>
            <w:noProof/>
            <w:webHidden/>
          </w:rPr>
          <w:t>6</w:t>
        </w:r>
        <w:r>
          <w:rPr>
            <w:noProof/>
            <w:webHidden/>
          </w:rPr>
          <w:fldChar w:fldCharType="end"/>
        </w:r>
      </w:hyperlink>
    </w:p>
    <w:p w:rsidR="00E760F6" w:rsidRDefault="00E760F6">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099468" w:history="1">
        <w:r w:rsidRPr="00CD416E">
          <w:rPr>
            <w:rStyle w:val="Hyperlink"/>
            <w:noProof/>
          </w:rPr>
          <w:t>1.4.</w:t>
        </w:r>
        <w:r>
          <w:rPr>
            <w:rFonts w:asciiTheme="minorHAnsi" w:eastAsiaTheme="minorEastAsia" w:hAnsiTheme="minorHAnsi" w:cstheme="minorBidi"/>
            <w:smallCaps w:val="0"/>
            <w:noProof/>
            <w:sz w:val="22"/>
            <w:szCs w:val="22"/>
            <w:lang w:val="en-US"/>
          </w:rPr>
          <w:tab/>
        </w:r>
        <w:r w:rsidRPr="00CD416E">
          <w:rPr>
            <w:rStyle w:val="Hyperlink"/>
            <w:noProof/>
          </w:rPr>
          <w:t>How many maximum number of columns can be added to HBase table?</w:t>
        </w:r>
        <w:r>
          <w:rPr>
            <w:noProof/>
            <w:webHidden/>
          </w:rPr>
          <w:tab/>
        </w:r>
        <w:r>
          <w:rPr>
            <w:noProof/>
            <w:webHidden/>
          </w:rPr>
          <w:fldChar w:fldCharType="begin"/>
        </w:r>
        <w:r>
          <w:rPr>
            <w:noProof/>
            <w:webHidden/>
          </w:rPr>
          <w:instrText xml:space="preserve"> PAGEREF _Toc494099468 \h </w:instrText>
        </w:r>
        <w:r>
          <w:rPr>
            <w:noProof/>
            <w:webHidden/>
          </w:rPr>
        </w:r>
        <w:r>
          <w:rPr>
            <w:noProof/>
            <w:webHidden/>
          </w:rPr>
          <w:fldChar w:fldCharType="separate"/>
        </w:r>
        <w:r>
          <w:rPr>
            <w:noProof/>
            <w:webHidden/>
          </w:rPr>
          <w:t>7</w:t>
        </w:r>
        <w:r>
          <w:rPr>
            <w:noProof/>
            <w:webHidden/>
          </w:rPr>
          <w:fldChar w:fldCharType="end"/>
        </w:r>
      </w:hyperlink>
    </w:p>
    <w:p w:rsidR="00E760F6" w:rsidRDefault="00E760F6">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099469" w:history="1">
        <w:r w:rsidRPr="00CD416E">
          <w:rPr>
            <w:rStyle w:val="Hyperlink"/>
            <w:noProof/>
          </w:rPr>
          <w:t>1.5.</w:t>
        </w:r>
        <w:r>
          <w:rPr>
            <w:rFonts w:asciiTheme="minorHAnsi" w:eastAsiaTheme="minorEastAsia" w:hAnsiTheme="minorHAnsi" w:cstheme="minorBidi"/>
            <w:smallCaps w:val="0"/>
            <w:noProof/>
            <w:sz w:val="22"/>
            <w:szCs w:val="22"/>
            <w:lang w:val="en-US"/>
          </w:rPr>
          <w:tab/>
        </w:r>
        <w:r w:rsidRPr="00CD416E">
          <w:rPr>
            <w:rStyle w:val="Hyperlink"/>
            <w:noProof/>
          </w:rPr>
          <w:t>Why columns are not defined at the time of table creation in HBase?</w:t>
        </w:r>
        <w:r>
          <w:rPr>
            <w:noProof/>
            <w:webHidden/>
          </w:rPr>
          <w:tab/>
        </w:r>
        <w:r>
          <w:rPr>
            <w:noProof/>
            <w:webHidden/>
          </w:rPr>
          <w:fldChar w:fldCharType="begin"/>
        </w:r>
        <w:r>
          <w:rPr>
            <w:noProof/>
            <w:webHidden/>
          </w:rPr>
          <w:instrText xml:space="preserve"> PAGEREF _Toc494099469 \h </w:instrText>
        </w:r>
        <w:r>
          <w:rPr>
            <w:noProof/>
            <w:webHidden/>
          </w:rPr>
        </w:r>
        <w:r>
          <w:rPr>
            <w:noProof/>
            <w:webHidden/>
          </w:rPr>
          <w:fldChar w:fldCharType="separate"/>
        </w:r>
        <w:r>
          <w:rPr>
            <w:noProof/>
            <w:webHidden/>
          </w:rPr>
          <w:t>7</w:t>
        </w:r>
        <w:r>
          <w:rPr>
            <w:noProof/>
            <w:webHidden/>
          </w:rPr>
          <w:fldChar w:fldCharType="end"/>
        </w:r>
      </w:hyperlink>
    </w:p>
    <w:p w:rsidR="00E760F6" w:rsidRDefault="00E760F6">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099470" w:history="1">
        <w:r w:rsidRPr="00CD416E">
          <w:rPr>
            <w:rStyle w:val="Hyperlink"/>
            <w:noProof/>
          </w:rPr>
          <w:t>1.6.</w:t>
        </w:r>
        <w:r>
          <w:rPr>
            <w:rFonts w:asciiTheme="minorHAnsi" w:eastAsiaTheme="minorEastAsia" w:hAnsiTheme="minorHAnsi" w:cstheme="minorBidi"/>
            <w:smallCaps w:val="0"/>
            <w:noProof/>
            <w:sz w:val="22"/>
            <w:szCs w:val="22"/>
            <w:lang w:val="en-US"/>
          </w:rPr>
          <w:tab/>
        </w:r>
        <w:r w:rsidRPr="00CD416E">
          <w:rPr>
            <w:rStyle w:val="Hyperlink"/>
            <w:noProof/>
          </w:rPr>
          <w:t>How does data get managed in HBase?</w:t>
        </w:r>
        <w:r>
          <w:rPr>
            <w:noProof/>
            <w:webHidden/>
          </w:rPr>
          <w:tab/>
        </w:r>
        <w:r>
          <w:rPr>
            <w:noProof/>
            <w:webHidden/>
          </w:rPr>
          <w:fldChar w:fldCharType="begin"/>
        </w:r>
        <w:r>
          <w:rPr>
            <w:noProof/>
            <w:webHidden/>
          </w:rPr>
          <w:instrText xml:space="preserve"> PAGEREF _Toc494099470 \h </w:instrText>
        </w:r>
        <w:r>
          <w:rPr>
            <w:noProof/>
            <w:webHidden/>
          </w:rPr>
        </w:r>
        <w:r>
          <w:rPr>
            <w:noProof/>
            <w:webHidden/>
          </w:rPr>
          <w:fldChar w:fldCharType="separate"/>
        </w:r>
        <w:r>
          <w:rPr>
            <w:noProof/>
            <w:webHidden/>
          </w:rPr>
          <w:t>8</w:t>
        </w:r>
        <w:r>
          <w:rPr>
            <w:noProof/>
            <w:webHidden/>
          </w:rPr>
          <w:fldChar w:fldCharType="end"/>
        </w:r>
      </w:hyperlink>
    </w:p>
    <w:p w:rsidR="00E760F6" w:rsidRDefault="00E760F6">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4099471" w:history="1">
        <w:r w:rsidRPr="00CD416E">
          <w:rPr>
            <w:rStyle w:val="Hyperlink"/>
            <w:noProof/>
          </w:rPr>
          <w:t>1.7.</w:t>
        </w:r>
        <w:r>
          <w:rPr>
            <w:rFonts w:asciiTheme="minorHAnsi" w:eastAsiaTheme="minorEastAsia" w:hAnsiTheme="minorHAnsi" w:cstheme="minorBidi"/>
            <w:smallCaps w:val="0"/>
            <w:noProof/>
            <w:sz w:val="22"/>
            <w:szCs w:val="22"/>
            <w:lang w:val="en-US"/>
          </w:rPr>
          <w:tab/>
        </w:r>
        <w:r w:rsidRPr="00CD416E">
          <w:rPr>
            <w:rStyle w:val="Hyperlink"/>
            <w:noProof/>
          </w:rPr>
          <w:t>What happens internally when new data gets inserted into HBase table?</w:t>
        </w:r>
        <w:r>
          <w:rPr>
            <w:noProof/>
            <w:webHidden/>
          </w:rPr>
          <w:tab/>
        </w:r>
        <w:r>
          <w:rPr>
            <w:noProof/>
            <w:webHidden/>
          </w:rPr>
          <w:fldChar w:fldCharType="begin"/>
        </w:r>
        <w:r>
          <w:rPr>
            <w:noProof/>
            <w:webHidden/>
          </w:rPr>
          <w:instrText xml:space="preserve"> PAGEREF _Toc494099471 \h </w:instrText>
        </w:r>
        <w:r>
          <w:rPr>
            <w:noProof/>
            <w:webHidden/>
          </w:rPr>
        </w:r>
        <w:r>
          <w:rPr>
            <w:noProof/>
            <w:webHidden/>
          </w:rPr>
          <w:fldChar w:fldCharType="separate"/>
        </w:r>
        <w:r>
          <w:rPr>
            <w:noProof/>
            <w:webHidden/>
          </w:rPr>
          <w:t>8</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3" w:name="_Toc71517007"/>
      <w:bookmarkStart w:id="4" w:name="_Toc73154032"/>
      <w:bookmarkStart w:id="5" w:name="_Toc494099463"/>
      <w:r>
        <w:lastRenderedPageBreak/>
        <w:t>Change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AB3C76" w:rsidP="00B14547">
            <w:pPr>
              <w:jc w:val="left"/>
            </w:pPr>
            <w:r>
              <w:t>2</w:t>
            </w:r>
            <w:r w:rsidR="00B14547">
              <w:t>5</w:t>
            </w:r>
            <w:r w:rsidR="00515538">
              <w:t>/0</w:t>
            </w:r>
            <w:r w:rsidR="00DB4D2F">
              <w:t>9</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3"/>
      <w:bookmarkEnd w:id="4"/>
    </w:tbl>
    <w:p w:rsidR="00DB4D2F" w:rsidRDefault="00496CEC" w:rsidP="00DB4D2F">
      <w:pPr>
        <w:pStyle w:val="Heading1"/>
      </w:pPr>
      <w:r>
        <w:rPr>
          <w:bCs/>
        </w:rPr>
        <w:br w:type="page"/>
      </w:r>
      <w:bookmarkStart w:id="6" w:name="_Toc494099464"/>
      <w:r w:rsidR="00DB4D2F">
        <w:lastRenderedPageBreak/>
        <w:t>Problem Statement</w:t>
      </w:r>
      <w:bookmarkEnd w:id="6"/>
    </w:p>
    <w:p w:rsidR="00B14547" w:rsidRDefault="00B14547" w:rsidP="00B14547"/>
    <w:p w:rsidR="00B14547" w:rsidRPr="00E760F6" w:rsidRDefault="00941B61" w:rsidP="00E760F6">
      <w:pPr>
        <w:ind w:left="432"/>
        <w:rPr>
          <w:rFonts w:asciiTheme="minorHAnsi" w:hAnsiTheme="minorHAnsi"/>
          <w:sz w:val="24"/>
        </w:rPr>
      </w:pPr>
      <w:r w:rsidRPr="00E760F6">
        <w:rPr>
          <w:sz w:val="24"/>
        </w:rPr>
        <w:t xml:space="preserve">1.  </w:t>
      </w:r>
      <w:r w:rsidR="00B14547" w:rsidRPr="00E760F6">
        <w:rPr>
          <w:rFonts w:asciiTheme="minorHAnsi" w:hAnsiTheme="minorHAnsi"/>
          <w:sz w:val="24"/>
        </w:rPr>
        <w:t>What is NoSQL data base?</w:t>
      </w:r>
    </w:p>
    <w:p w:rsidR="00B14547" w:rsidRPr="00E760F6" w:rsidRDefault="00941B61" w:rsidP="00E760F6">
      <w:pPr>
        <w:ind w:left="432"/>
        <w:rPr>
          <w:rFonts w:asciiTheme="minorHAnsi" w:hAnsiTheme="minorHAnsi"/>
          <w:sz w:val="24"/>
        </w:rPr>
      </w:pPr>
      <w:r w:rsidRPr="00E760F6">
        <w:rPr>
          <w:rFonts w:asciiTheme="minorHAnsi" w:hAnsiTheme="minorHAnsi"/>
          <w:sz w:val="24"/>
        </w:rPr>
        <w:t xml:space="preserve">2.  </w:t>
      </w:r>
      <w:r w:rsidR="00B14547" w:rsidRPr="00E760F6">
        <w:rPr>
          <w:rFonts w:asciiTheme="minorHAnsi" w:hAnsiTheme="minorHAnsi"/>
          <w:sz w:val="24"/>
        </w:rPr>
        <w:t xml:space="preserve">How does data get stored in </w:t>
      </w:r>
      <w:proofErr w:type="spellStart"/>
      <w:r w:rsidR="00B14547" w:rsidRPr="00E760F6">
        <w:rPr>
          <w:rFonts w:asciiTheme="minorHAnsi" w:hAnsiTheme="minorHAnsi"/>
          <w:sz w:val="24"/>
        </w:rPr>
        <w:t>NoSQl</w:t>
      </w:r>
      <w:proofErr w:type="spellEnd"/>
      <w:r w:rsidR="00B14547" w:rsidRPr="00E760F6">
        <w:rPr>
          <w:rFonts w:asciiTheme="minorHAnsi" w:hAnsiTheme="minorHAnsi"/>
          <w:sz w:val="24"/>
        </w:rPr>
        <w:t xml:space="preserve"> database?</w:t>
      </w:r>
    </w:p>
    <w:p w:rsidR="00B14547" w:rsidRPr="00E760F6" w:rsidRDefault="00941B61" w:rsidP="00E760F6">
      <w:pPr>
        <w:ind w:left="432"/>
        <w:rPr>
          <w:rFonts w:asciiTheme="minorHAnsi" w:hAnsiTheme="minorHAnsi"/>
          <w:sz w:val="24"/>
        </w:rPr>
      </w:pPr>
      <w:r w:rsidRPr="00E760F6">
        <w:rPr>
          <w:rFonts w:asciiTheme="minorHAnsi" w:hAnsiTheme="minorHAnsi"/>
          <w:sz w:val="24"/>
        </w:rPr>
        <w:t xml:space="preserve">3.  </w:t>
      </w:r>
      <w:r w:rsidR="00B14547" w:rsidRPr="00E760F6">
        <w:rPr>
          <w:rFonts w:asciiTheme="minorHAnsi" w:hAnsiTheme="minorHAnsi"/>
          <w:sz w:val="24"/>
        </w:rPr>
        <w:t xml:space="preserve">What is a column family in </w:t>
      </w:r>
      <w:proofErr w:type="spellStart"/>
      <w:r w:rsidR="00B14547" w:rsidRPr="00E760F6">
        <w:rPr>
          <w:rFonts w:asciiTheme="minorHAnsi" w:hAnsiTheme="minorHAnsi"/>
          <w:sz w:val="24"/>
        </w:rPr>
        <w:t>HBase</w:t>
      </w:r>
      <w:proofErr w:type="spellEnd"/>
      <w:r w:rsidR="00B14547" w:rsidRPr="00E760F6">
        <w:rPr>
          <w:rFonts w:asciiTheme="minorHAnsi" w:hAnsiTheme="minorHAnsi"/>
          <w:sz w:val="24"/>
        </w:rPr>
        <w:t>?</w:t>
      </w:r>
    </w:p>
    <w:p w:rsidR="00B14547" w:rsidRPr="00E760F6" w:rsidRDefault="00941B61" w:rsidP="00E760F6">
      <w:pPr>
        <w:ind w:left="432"/>
        <w:rPr>
          <w:rFonts w:asciiTheme="minorHAnsi" w:hAnsiTheme="minorHAnsi"/>
          <w:sz w:val="24"/>
        </w:rPr>
      </w:pPr>
      <w:proofErr w:type="gramStart"/>
      <w:r w:rsidRPr="00E760F6">
        <w:rPr>
          <w:rFonts w:asciiTheme="minorHAnsi" w:hAnsiTheme="minorHAnsi"/>
          <w:sz w:val="24"/>
        </w:rPr>
        <w:t xml:space="preserve">4.  </w:t>
      </w:r>
      <w:r w:rsidR="00B14547" w:rsidRPr="00E760F6">
        <w:rPr>
          <w:rFonts w:asciiTheme="minorHAnsi" w:hAnsiTheme="minorHAnsi"/>
          <w:sz w:val="24"/>
        </w:rPr>
        <w:t>How many maximum number</w:t>
      </w:r>
      <w:proofErr w:type="gramEnd"/>
      <w:r w:rsidR="00B14547" w:rsidRPr="00E760F6">
        <w:rPr>
          <w:rFonts w:asciiTheme="minorHAnsi" w:hAnsiTheme="minorHAnsi"/>
          <w:sz w:val="24"/>
        </w:rPr>
        <w:t xml:space="preserve"> of columns can be added to </w:t>
      </w:r>
      <w:proofErr w:type="spellStart"/>
      <w:r w:rsidR="00B14547" w:rsidRPr="00E760F6">
        <w:rPr>
          <w:rFonts w:asciiTheme="minorHAnsi" w:hAnsiTheme="minorHAnsi"/>
          <w:sz w:val="24"/>
        </w:rPr>
        <w:t>HBase</w:t>
      </w:r>
      <w:proofErr w:type="spellEnd"/>
      <w:r w:rsidR="00B14547" w:rsidRPr="00E760F6">
        <w:rPr>
          <w:rFonts w:asciiTheme="minorHAnsi" w:hAnsiTheme="minorHAnsi"/>
          <w:sz w:val="24"/>
        </w:rPr>
        <w:t xml:space="preserve"> table?</w:t>
      </w:r>
    </w:p>
    <w:p w:rsidR="00B14547" w:rsidRPr="00E760F6" w:rsidRDefault="00941B61" w:rsidP="00E760F6">
      <w:pPr>
        <w:ind w:left="432"/>
        <w:rPr>
          <w:rFonts w:asciiTheme="minorHAnsi" w:hAnsiTheme="minorHAnsi"/>
          <w:sz w:val="24"/>
        </w:rPr>
      </w:pPr>
      <w:r w:rsidRPr="00E760F6">
        <w:rPr>
          <w:rFonts w:asciiTheme="minorHAnsi" w:hAnsiTheme="minorHAnsi"/>
          <w:sz w:val="24"/>
        </w:rPr>
        <w:t xml:space="preserve">5.  </w:t>
      </w:r>
      <w:r w:rsidR="00B14547" w:rsidRPr="00E760F6">
        <w:rPr>
          <w:rFonts w:asciiTheme="minorHAnsi" w:hAnsiTheme="minorHAnsi"/>
          <w:sz w:val="24"/>
        </w:rPr>
        <w:t xml:space="preserve">Why columns are not defined at the time of table creation in </w:t>
      </w:r>
      <w:proofErr w:type="spellStart"/>
      <w:r w:rsidR="00B14547" w:rsidRPr="00E760F6">
        <w:rPr>
          <w:rFonts w:asciiTheme="minorHAnsi" w:hAnsiTheme="minorHAnsi"/>
          <w:sz w:val="24"/>
        </w:rPr>
        <w:t>HBase</w:t>
      </w:r>
      <w:proofErr w:type="spellEnd"/>
      <w:r w:rsidR="00B14547" w:rsidRPr="00E760F6">
        <w:rPr>
          <w:rFonts w:asciiTheme="minorHAnsi" w:hAnsiTheme="minorHAnsi"/>
          <w:sz w:val="24"/>
        </w:rPr>
        <w:t>?</w:t>
      </w:r>
    </w:p>
    <w:p w:rsidR="00B14547" w:rsidRPr="00E760F6" w:rsidRDefault="00941B61" w:rsidP="00E760F6">
      <w:pPr>
        <w:ind w:left="432"/>
        <w:rPr>
          <w:rFonts w:asciiTheme="minorHAnsi" w:hAnsiTheme="minorHAnsi"/>
          <w:sz w:val="24"/>
        </w:rPr>
      </w:pPr>
      <w:r w:rsidRPr="00E760F6">
        <w:rPr>
          <w:rFonts w:asciiTheme="minorHAnsi" w:hAnsiTheme="minorHAnsi"/>
          <w:sz w:val="24"/>
        </w:rPr>
        <w:t xml:space="preserve">6.  </w:t>
      </w:r>
      <w:r w:rsidR="00B14547" w:rsidRPr="00E760F6">
        <w:rPr>
          <w:rFonts w:asciiTheme="minorHAnsi" w:hAnsiTheme="minorHAnsi"/>
          <w:sz w:val="24"/>
        </w:rPr>
        <w:t xml:space="preserve">How does data get managed in </w:t>
      </w:r>
      <w:proofErr w:type="spellStart"/>
      <w:r w:rsidR="00B14547" w:rsidRPr="00E760F6">
        <w:rPr>
          <w:rFonts w:asciiTheme="minorHAnsi" w:hAnsiTheme="minorHAnsi"/>
          <w:sz w:val="24"/>
        </w:rPr>
        <w:t>HBase</w:t>
      </w:r>
      <w:proofErr w:type="spellEnd"/>
      <w:r w:rsidR="00B14547" w:rsidRPr="00E760F6">
        <w:rPr>
          <w:rFonts w:asciiTheme="minorHAnsi" w:hAnsiTheme="minorHAnsi"/>
          <w:sz w:val="24"/>
        </w:rPr>
        <w:t>?</w:t>
      </w:r>
    </w:p>
    <w:p w:rsidR="00DB4D2F" w:rsidRDefault="00941B61" w:rsidP="00E760F6">
      <w:pPr>
        <w:ind w:left="432"/>
      </w:pPr>
      <w:r w:rsidRPr="00E760F6">
        <w:rPr>
          <w:rFonts w:asciiTheme="minorHAnsi" w:hAnsiTheme="minorHAnsi"/>
          <w:sz w:val="24"/>
        </w:rPr>
        <w:t xml:space="preserve">7.  </w:t>
      </w:r>
      <w:r w:rsidR="00B14547" w:rsidRPr="00E760F6">
        <w:rPr>
          <w:rFonts w:asciiTheme="minorHAnsi" w:hAnsiTheme="minorHAnsi"/>
          <w:sz w:val="24"/>
        </w:rPr>
        <w:t xml:space="preserve">What happens internally when new data gets inserted into </w:t>
      </w:r>
      <w:proofErr w:type="spellStart"/>
      <w:r w:rsidR="00B14547" w:rsidRPr="00E760F6">
        <w:rPr>
          <w:rFonts w:asciiTheme="minorHAnsi" w:hAnsiTheme="minorHAnsi"/>
          <w:sz w:val="24"/>
        </w:rPr>
        <w:t>HBase</w:t>
      </w:r>
      <w:proofErr w:type="spellEnd"/>
      <w:r w:rsidR="00B14547" w:rsidRPr="00E760F6">
        <w:rPr>
          <w:rFonts w:asciiTheme="minorHAnsi" w:hAnsiTheme="minorHAnsi"/>
          <w:sz w:val="24"/>
        </w:rPr>
        <w:t xml:space="preserve"> table?</w:t>
      </w:r>
      <w:r w:rsidR="00DB4D2F">
        <w:br w:type="page"/>
      </w:r>
    </w:p>
    <w:p w:rsidR="00B14547" w:rsidRDefault="00B14547" w:rsidP="00B14547">
      <w:pPr>
        <w:pStyle w:val="Heading2"/>
      </w:pPr>
      <w:bookmarkStart w:id="7" w:name="_Toc494099465"/>
      <w:r>
        <w:lastRenderedPageBreak/>
        <w:t>What is NoSQL data base?</w:t>
      </w:r>
      <w:bookmarkEnd w:id="7"/>
    </w:p>
    <w:p w:rsidR="003348BB" w:rsidRPr="003348BB" w:rsidRDefault="003348BB" w:rsidP="003348BB">
      <w:pPr>
        <w:rPr>
          <w:rFonts w:asciiTheme="minorHAnsi" w:hAnsiTheme="minorHAnsi" w:cs="Tahoma"/>
          <w:b/>
        </w:rPr>
      </w:pPr>
      <w:r w:rsidRPr="003348BB">
        <w:rPr>
          <w:rFonts w:asciiTheme="minorHAnsi" w:hAnsiTheme="minorHAnsi" w:cs="Tahoma"/>
          <w:b/>
        </w:rPr>
        <w:t>What is a NoSQL (Not Only SQL) Database?</w:t>
      </w:r>
    </w:p>
    <w:p w:rsidR="003348BB" w:rsidRPr="003348BB" w:rsidRDefault="003348BB" w:rsidP="003348BB">
      <w:pPr>
        <w:rPr>
          <w:rFonts w:asciiTheme="minorHAnsi" w:hAnsiTheme="minorHAnsi" w:cs="Tahoma"/>
        </w:rPr>
      </w:pPr>
    </w:p>
    <w:p w:rsidR="003348BB" w:rsidRPr="003348BB" w:rsidRDefault="003348BB" w:rsidP="003348BB">
      <w:pPr>
        <w:pStyle w:val="NormalWeb"/>
        <w:rPr>
          <w:rFonts w:asciiTheme="minorHAnsi" w:eastAsiaTheme="minorHAnsi" w:hAnsiTheme="minorHAnsi" w:cs="Tahoma"/>
        </w:rPr>
      </w:pPr>
      <w:r w:rsidRPr="003348BB">
        <w:rPr>
          <w:rFonts w:asciiTheme="minorHAnsi" w:hAnsiTheme="minorHAnsi" w:cs="Tahoma"/>
        </w:rPr>
        <w:t xml:space="preserve">A NoSQL database environment is, simply put, a non-relational and largely distributed database system that enables rapid, ad-hoc organization and analysis of extremely high-volume, disparate data types. NoSQL databases are sometimes referred to as cloud databases, non-relational databases, Big Data databases and a myriad of other terms and were developed in response to the sheer volume of data being generated, stored and </w:t>
      </w:r>
      <w:r w:rsidRPr="003348BB">
        <w:rPr>
          <w:rFonts w:asciiTheme="minorHAnsi" w:hAnsiTheme="minorHAnsi" w:cs="Tahoma"/>
        </w:rPr>
        <w:t>analysed</w:t>
      </w:r>
      <w:r w:rsidRPr="003348BB">
        <w:rPr>
          <w:rFonts w:asciiTheme="minorHAnsi" w:hAnsiTheme="minorHAnsi" w:cs="Tahoma"/>
        </w:rPr>
        <w:t xml:space="preserve"> by modern users (user-generated data) and their applications (machine-generated data).</w:t>
      </w:r>
    </w:p>
    <w:p w:rsidR="003348BB" w:rsidRPr="003348BB" w:rsidRDefault="003348BB" w:rsidP="003348BB">
      <w:pPr>
        <w:pStyle w:val="NormalWeb"/>
        <w:rPr>
          <w:rFonts w:asciiTheme="minorHAnsi" w:hAnsiTheme="minorHAnsi" w:cs="Tahoma"/>
        </w:rPr>
      </w:pPr>
    </w:p>
    <w:p w:rsidR="003348BB" w:rsidRDefault="003348BB" w:rsidP="003348BB">
      <w:pPr>
        <w:pStyle w:val="NormalWeb"/>
        <w:rPr>
          <w:rFonts w:asciiTheme="minorHAnsi" w:hAnsiTheme="minorHAnsi" w:cs="Tahoma"/>
        </w:rPr>
      </w:pPr>
      <w:r w:rsidRPr="003348BB">
        <w:rPr>
          <w:rFonts w:asciiTheme="minorHAnsi" w:hAnsiTheme="minorHAnsi" w:cs="Tahoma"/>
        </w:rPr>
        <w:t>In general, NoSQL databases have become the first alternative to relational databases, with scalability, availability, and fault tolerance being key deciding factors. They go well beyond the more widely understood legacy, relational databases (such as Oracle, SQL Server and DB2 databases) in satisfying the needs of today’s modern business applications. A very flexible and </w:t>
      </w:r>
      <w:hyperlink r:id="rId9" w:history="1">
        <w:r w:rsidRPr="003348BB">
          <w:rPr>
            <w:rStyle w:val="Hyperlink"/>
            <w:rFonts w:asciiTheme="minorHAnsi" w:hAnsiTheme="minorHAnsi" w:cs="Tahoma"/>
            <w:b/>
            <w:color w:val="auto"/>
            <w:u w:val="none"/>
          </w:rPr>
          <w:t>schema-less data model</w:t>
        </w:r>
      </w:hyperlink>
      <w:r w:rsidRPr="003348BB">
        <w:rPr>
          <w:rFonts w:asciiTheme="minorHAnsi" w:hAnsiTheme="minorHAnsi" w:cs="Tahoma"/>
        </w:rPr>
        <w:t>, horizontal scalability, distributed architectures, and the use of languages and interfaces that are “not only” SQL typically characterize this technology.</w:t>
      </w:r>
    </w:p>
    <w:p w:rsidR="003348BB" w:rsidRPr="003348BB" w:rsidRDefault="003348BB" w:rsidP="003348BB">
      <w:pPr>
        <w:pStyle w:val="NormalWeb"/>
        <w:rPr>
          <w:rFonts w:asciiTheme="minorHAnsi" w:hAnsiTheme="minorHAnsi" w:cs="Tahoma"/>
        </w:rPr>
      </w:pPr>
    </w:p>
    <w:p w:rsidR="003348BB" w:rsidRPr="003348BB" w:rsidRDefault="003348BB" w:rsidP="003348BB">
      <w:pPr>
        <w:pStyle w:val="NormalWeb"/>
        <w:rPr>
          <w:rFonts w:asciiTheme="minorHAnsi" w:hAnsiTheme="minorHAnsi" w:cs="Tahoma"/>
        </w:rPr>
      </w:pPr>
      <w:r w:rsidRPr="003348BB">
        <w:rPr>
          <w:rFonts w:asciiTheme="minorHAnsi" w:hAnsiTheme="minorHAnsi" w:cs="Tahoma"/>
        </w:rPr>
        <w:t>From a business standpoint, considering a NoSQL or ‘Big Data’ environment has been shown to provide a clear competitive advantage in numerous industries. In the ‘age of data’, this is compelling information as a great saying about the importance of data is summed up with the following “if your data isn’t growing then neither is your business”.</w:t>
      </w:r>
    </w:p>
    <w:p w:rsidR="00B14547" w:rsidRDefault="003348BB" w:rsidP="003348BB">
      <w:pPr>
        <w:pStyle w:val="NormalWeb"/>
      </w:pPr>
      <w:r>
        <w:t> </w:t>
      </w:r>
    </w:p>
    <w:p w:rsidR="003348BB" w:rsidRDefault="003348BB" w:rsidP="00A42AA3">
      <w:pPr>
        <w:pStyle w:val="Heading2"/>
        <w:jc w:val="left"/>
      </w:pPr>
      <w:bookmarkStart w:id="8" w:name="_Toc494099466"/>
      <w:r>
        <w:t xml:space="preserve">How does data get stored in </w:t>
      </w:r>
      <w:proofErr w:type="spellStart"/>
      <w:r>
        <w:t>NoSQl</w:t>
      </w:r>
      <w:proofErr w:type="spellEnd"/>
      <w:r>
        <w:t xml:space="preserve"> database?</w:t>
      </w:r>
      <w:bookmarkEnd w:id="8"/>
    </w:p>
    <w:p w:rsidR="003348BB" w:rsidRDefault="003348BB" w:rsidP="00B14547">
      <w:pPr>
        <w:pStyle w:val="BodyText"/>
        <w:jc w:val="both"/>
        <w:rPr>
          <w:rFonts w:ascii="Verdana" w:hAnsi="Verdana"/>
          <w:b w:val="0"/>
          <w:sz w:val="21"/>
        </w:rPr>
      </w:pPr>
    </w:p>
    <w:p w:rsidR="00B14547" w:rsidRPr="00A42AA3" w:rsidRDefault="00B14547" w:rsidP="00B14547">
      <w:pPr>
        <w:pStyle w:val="BodyText"/>
        <w:jc w:val="both"/>
        <w:rPr>
          <w:rFonts w:asciiTheme="minorHAnsi" w:hAnsiTheme="minorHAnsi"/>
          <w:b w:val="0"/>
          <w:sz w:val="24"/>
        </w:rPr>
      </w:pPr>
      <w:proofErr w:type="spellStart"/>
      <w:r w:rsidRPr="00A42AA3">
        <w:rPr>
          <w:rFonts w:asciiTheme="minorHAnsi" w:hAnsiTheme="minorHAnsi"/>
          <w:b w:val="0"/>
          <w:sz w:val="24"/>
        </w:rPr>
        <w:t>HBase</w:t>
      </w:r>
      <w:proofErr w:type="spellEnd"/>
      <w:r w:rsidRPr="00A42AA3">
        <w:rPr>
          <w:rFonts w:asciiTheme="minorHAnsi" w:hAnsiTheme="minorHAnsi"/>
          <w:b w:val="0"/>
          <w:sz w:val="24"/>
        </w:rPr>
        <w:t xml:space="preserve"> is a column-oriented NoSQL database. Although it looks similar to a relational database which contains rows and columns, but it is not a relational database. Relational databases are row oriented while </w:t>
      </w:r>
      <w:proofErr w:type="spellStart"/>
      <w:r w:rsidRPr="00A42AA3">
        <w:rPr>
          <w:rFonts w:asciiTheme="minorHAnsi" w:hAnsiTheme="minorHAnsi"/>
          <w:b w:val="0"/>
          <w:sz w:val="24"/>
        </w:rPr>
        <w:t>HBase</w:t>
      </w:r>
      <w:proofErr w:type="spellEnd"/>
      <w:r w:rsidRPr="00A42AA3">
        <w:rPr>
          <w:rFonts w:asciiTheme="minorHAnsi" w:hAnsiTheme="minorHAnsi"/>
          <w:b w:val="0"/>
          <w:sz w:val="24"/>
        </w:rPr>
        <w:t xml:space="preserve"> is column-oriented. So, let us first understand the difference between Column-oriented and Row-oriented databases:</w:t>
      </w:r>
    </w:p>
    <w:p w:rsidR="00B14547" w:rsidRPr="00A42AA3" w:rsidRDefault="00B14547" w:rsidP="00B14547">
      <w:pPr>
        <w:pStyle w:val="BodyText"/>
        <w:jc w:val="both"/>
        <w:rPr>
          <w:rStyle w:val="Emphasis"/>
          <w:rFonts w:asciiTheme="minorHAnsi" w:hAnsiTheme="minorHAnsi"/>
          <w:b w:val="0"/>
          <w:sz w:val="24"/>
        </w:rPr>
      </w:pPr>
    </w:p>
    <w:p w:rsidR="00B14547" w:rsidRPr="00A42AA3" w:rsidRDefault="00B14547" w:rsidP="003348BB">
      <w:pPr>
        <w:pStyle w:val="BodyText"/>
        <w:jc w:val="left"/>
        <w:rPr>
          <w:rStyle w:val="Emphasis"/>
          <w:rFonts w:asciiTheme="minorHAnsi" w:hAnsiTheme="minorHAnsi"/>
          <w:b w:val="0"/>
          <w:sz w:val="24"/>
        </w:rPr>
      </w:pPr>
      <w:r w:rsidRPr="00A42AA3">
        <w:rPr>
          <w:rStyle w:val="Emphasis"/>
          <w:rFonts w:asciiTheme="minorHAnsi" w:hAnsiTheme="minorHAnsi"/>
          <w:b w:val="0"/>
          <w:sz w:val="24"/>
        </w:rPr>
        <w:t>Row-oriented vs column-oriented Databases:</w:t>
      </w:r>
    </w:p>
    <w:p w:rsidR="003348BB" w:rsidRPr="00A42AA3" w:rsidRDefault="003348BB" w:rsidP="003348BB">
      <w:pPr>
        <w:pStyle w:val="BodyText"/>
        <w:jc w:val="left"/>
        <w:rPr>
          <w:rFonts w:asciiTheme="minorHAnsi" w:hAnsiTheme="minorHAnsi"/>
          <w:b w:val="0"/>
          <w:sz w:val="24"/>
        </w:rPr>
      </w:pPr>
    </w:p>
    <w:p w:rsidR="00B14547" w:rsidRPr="00A42AA3" w:rsidRDefault="00B14547" w:rsidP="00BC5474">
      <w:pPr>
        <w:pStyle w:val="BodyText"/>
        <w:numPr>
          <w:ilvl w:val="0"/>
          <w:numId w:val="12"/>
        </w:numPr>
        <w:tabs>
          <w:tab w:val="left" w:pos="0"/>
        </w:tabs>
        <w:suppressAutoHyphens/>
        <w:spacing w:after="120" w:line="259" w:lineRule="auto"/>
        <w:jc w:val="both"/>
        <w:rPr>
          <w:rFonts w:asciiTheme="minorHAnsi" w:hAnsiTheme="minorHAnsi"/>
          <w:b w:val="0"/>
          <w:sz w:val="24"/>
        </w:rPr>
      </w:pPr>
      <w:r w:rsidRPr="00A42AA3">
        <w:rPr>
          <w:rFonts w:asciiTheme="minorHAnsi" w:hAnsiTheme="minorHAnsi"/>
          <w:b w:val="0"/>
          <w:sz w:val="24"/>
        </w:rPr>
        <w:t>Row-oriented databases store table records in a sequence of rows. Whereas column-oriented databases store table records in a sequence of columns, i.e. the entries in a column are stored in contiguous locations on disks.</w:t>
      </w:r>
    </w:p>
    <w:p w:rsidR="00B14547" w:rsidRPr="00A42AA3" w:rsidRDefault="00B14547" w:rsidP="00B14547">
      <w:pPr>
        <w:pStyle w:val="BodyText"/>
        <w:jc w:val="both"/>
        <w:rPr>
          <w:rFonts w:asciiTheme="minorHAnsi" w:hAnsiTheme="minorHAnsi"/>
          <w:b w:val="0"/>
          <w:sz w:val="24"/>
        </w:rPr>
      </w:pPr>
      <w:r w:rsidRPr="00A42AA3">
        <w:rPr>
          <w:rFonts w:asciiTheme="minorHAnsi" w:hAnsiTheme="minorHAnsi"/>
          <w:b w:val="0"/>
          <w:sz w:val="24"/>
        </w:rPr>
        <w:t xml:space="preserve">To better understand it, let us take an example and consider the table below. </w:t>
      </w:r>
    </w:p>
    <w:p w:rsidR="00B14547" w:rsidRDefault="00B14547" w:rsidP="00B14547">
      <w:pPr>
        <w:pStyle w:val="Body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1pt;margin-top:22.6pt;width:352.9pt;height:38.35pt;z-index:251663360;mso-wrap-distance-left:0;mso-wrap-distance-right:0;mso-position-horizontal-relative:text;mso-position-vertical-relative:text" filled="t">
            <v:fill color2="black"/>
            <v:imagedata r:id="rId10" o:title=""/>
            <w10:wrap type="topAndBottom"/>
          </v:shape>
          <o:OLEObject Type="Embed" ProgID="opendocument.CalcDocument.1" ShapeID="_x0000_s1026" DrawAspect="Content" ObjectID="_1567843139" r:id="rId11"/>
        </w:pict>
      </w:r>
    </w:p>
    <w:p w:rsidR="00B14547" w:rsidRPr="00A42AA3" w:rsidRDefault="00B14547" w:rsidP="00B14547">
      <w:pPr>
        <w:pStyle w:val="BodyText"/>
        <w:jc w:val="both"/>
        <w:rPr>
          <w:rFonts w:asciiTheme="minorHAnsi" w:hAnsiTheme="minorHAnsi"/>
          <w:b w:val="0"/>
          <w:sz w:val="24"/>
        </w:rPr>
      </w:pPr>
      <w:proofErr w:type="gramStart"/>
      <w:r w:rsidRPr="00A42AA3">
        <w:rPr>
          <w:rFonts w:asciiTheme="minorHAnsi" w:hAnsiTheme="minorHAnsi"/>
          <w:b w:val="0"/>
          <w:sz w:val="24"/>
        </w:rPr>
        <w:t>If this table is stored in a row-oriented database.</w:t>
      </w:r>
      <w:proofErr w:type="gramEnd"/>
      <w:r w:rsidRPr="00A42AA3">
        <w:rPr>
          <w:rFonts w:asciiTheme="minorHAnsi" w:hAnsiTheme="minorHAnsi"/>
          <w:b w:val="0"/>
          <w:sz w:val="24"/>
        </w:rPr>
        <w:t xml:space="preserve"> It will store the records as shown below:</w:t>
      </w:r>
    </w:p>
    <w:p w:rsidR="003348BB" w:rsidRPr="00A42AA3" w:rsidRDefault="003348BB" w:rsidP="00B14547">
      <w:pPr>
        <w:pStyle w:val="BodyText"/>
        <w:jc w:val="both"/>
        <w:rPr>
          <w:rStyle w:val="Strong"/>
          <w:rFonts w:asciiTheme="minorHAnsi" w:hAnsiTheme="minorHAnsi"/>
          <w:color w:val="FF0000"/>
          <w:sz w:val="24"/>
        </w:rPr>
      </w:pPr>
    </w:p>
    <w:p w:rsidR="00B14547" w:rsidRPr="00A42AA3" w:rsidRDefault="00B14547" w:rsidP="00B14547">
      <w:pPr>
        <w:pStyle w:val="BodyText"/>
        <w:rPr>
          <w:rStyle w:val="Strong"/>
          <w:rFonts w:asciiTheme="minorHAnsi" w:hAnsiTheme="minorHAnsi"/>
          <w:color w:val="FF0000"/>
          <w:sz w:val="24"/>
        </w:rPr>
      </w:pPr>
      <w:r w:rsidRPr="00A42AA3">
        <w:rPr>
          <w:rStyle w:val="Strong"/>
          <w:rFonts w:asciiTheme="minorHAnsi" w:hAnsiTheme="minorHAnsi"/>
          <w:color w:val="FF0000"/>
          <w:sz w:val="24"/>
        </w:rPr>
        <w:lastRenderedPageBreak/>
        <w:t xml:space="preserve">  1</w:t>
      </w:r>
      <w:r w:rsidRPr="00A42AA3">
        <w:rPr>
          <w:rStyle w:val="Strong"/>
          <w:rFonts w:asciiTheme="minorHAnsi" w:hAnsiTheme="minorHAnsi"/>
          <w:sz w:val="24"/>
        </w:rPr>
        <w:t xml:space="preserve">, </w:t>
      </w:r>
      <w:proofErr w:type="spellStart"/>
      <w:r w:rsidRPr="00A42AA3">
        <w:rPr>
          <w:rStyle w:val="Strong"/>
          <w:rFonts w:asciiTheme="minorHAnsi" w:hAnsiTheme="minorHAnsi"/>
          <w:color w:val="FF9900"/>
          <w:sz w:val="24"/>
        </w:rPr>
        <w:t>DuncanBurgess</w:t>
      </w:r>
      <w:proofErr w:type="spellEnd"/>
      <w:r w:rsidRPr="00A42AA3">
        <w:rPr>
          <w:rStyle w:val="Strong"/>
          <w:rFonts w:asciiTheme="minorHAnsi" w:hAnsiTheme="minorHAnsi"/>
          <w:sz w:val="24"/>
        </w:rPr>
        <w:t xml:space="preserve">, </w:t>
      </w:r>
      <w:r w:rsidRPr="00A42AA3">
        <w:rPr>
          <w:rStyle w:val="Strong"/>
          <w:rFonts w:asciiTheme="minorHAnsi" w:hAnsiTheme="minorHAnsi"/>
          <w:color w:val="339966"/>
          <w:sz w:val="24"/>
        </w:rPr>
        <w:t>UK</w:t>
      </w:r>
      <w:r w:rsidRPr="00A42AA3">
        <w:rPr>
          <w:rStyle w:val="Strong"/>
          <w:rFonts w:asciiTheme="minorHAnsi" w:hAnsiTheme="minorHAnsi"/>
          <w:sz w:val="24"/>
        </w:rPr>
        <w:t xml:space="preserve">, </w:t>
      </w:r>
      <w:r w:rsidRPr="00A42AA3">
        <w:rPr>
          <w:rStyle w:val="Strong"/>
          <w:rFonts w:asciiTheme="minorHAnsi" w:hAnsiTheme="minorHAnsi"/>
          <w:color w:val="0000FF"/>
          <w:sz w:val="24"/>
        </w:rPr>
        <w:t>242</w:t>
      </w:r>
      <w:r w:rsidRPr="00A42AA3">
        <w:rPr>
          <w:rStyle w:val="Strong"/>
          <w:rFonts w:asciiTheme="minorHAnsi" w:hAnsiTheme="minorHAnsi"/>
          <w:sz w:val="24"/>
        </w:rPr>
        <w:t xml:space="preserve">, </w:t>
      </w:r>
      <w:r w:rsidRPr="00A42AA3">
        <w:rPr>
          <w:rStyle w:val="Strong"/>
          <w:rFonts w:asciiTheme="minorHAnsi" w:hAnsiTheme="minorHAnsi"/>
          <w:color w:val="FF6600"/>
          <w:sz w:val="24"/>
        </w:rPr>
        <w:t>Fish Food</w:t>
      </w:r>
    </w:p>
    <w:p w:rsidR="00B14547" w:rsidRPr="00A42AA3" w:rsidRDefault="00B14547" w:rsidP="00B14547">
      <w:pPr>
        <w:pStyle w:val="BodyText"/>
        <w:rPr>
          <w:rStyle w:val="Strong"/>
          <w:rFonts w:asciiTheme="minorHAnsi" w:hAnsiTheme="minorHAnsi"/>
          <w:color w:val="FF6600"/>
          <w:sz w:val="24"/>
        </w:rPr>
      </w:pPr>
      <w:r w:rsidRPr="00A42AA3">
        <w:rPr>
          <w:rStyle w:val="Strong"/>
          <w:rFonts w:asciiTheme="minorHAnsi" w:hAnsiTheme="minorHAnsi"/>
          <w:color w:val="FF0000"/>
          <w:sz w:val="24"/>
        </w:rPr>
        <w:t xml:space="preserve">2, </w:t>
      </w:r>
      <w:r w:rsidRPr="00A42AA3">
        <w:rPr>
          <w:rStyle w:val="Strong"/>
          <w:rFonts w:asciiTheme="minorHAnsi" w:hAnsiTheme="minorHAnsi"/>
          <w:color w:val="FF9900"/>
          <w:sz w:val="24"/>
        </w:rPr>
        <w:t>Suzanne Smith</w:t>
      </w:r>
      <w:r w:rsidRPr="00A42AA3">
        <w:rPr>
          <w:rStyle w:val="Strong"/>
          <w:rFonts w:asciiTheme="minorHAnsi" w:hAnsiTheme="minorHAnsi"/>
          <w:sz w:val="24"/>
        </w:rPr>
        <w:t xml:space="preserve">, </w:t>
      </w:r>
      <w:r w:rsidRPr="00A42AA3">
        <w:rPr>
          <w:rStyle w:val="Strong"/>
          <w:rFonts w:asciiTheme="minorHAnsi" w:hAnsiTheme="minorHAnsi"/>
          <w:color w:val="339966"/>
          <w:sz w:val="24"/>
        </w:rPr>
        <w:t>US</w:t>
      </w:r>
      <w:r w:rsidRPr="00A42AA3">
        <w:rPr>
          <w:rStyle w:val="Strong"/>
          <w:rFonts w:asciiTheme="minorHAnsi" w:hAnsiTheme="minorHAnsi"/>
          <w:sz w:val="24"/>
        </w:rPr>
        <w:t xml:space="preserve">, </w:t>
      </w:r>
      <w:r w:rsidRPr="00A42AA3">
        <w:rPr>
          <w:rStyle w:val="Strong"/>
          <w:rFonts w:asciiTheme="minorHAnsi" w:hAnsiTheme="minorHAnsi"/>
          <w:color w:val="0000FF"/>
          <w:sz w:val="24"/>
        </w:rPr>
        <w:t>487</w:t>
      </w:r>
      <w:r w:rsidRPr="00A42AA3">
        <w:rPr>
          <w:rStyle w:val="Strong"/>
          <w:rFonts w:asciiTheme="minorHAnsi" w:hAnsiTheme="minorHAnsi"/>
          <w:sz w:val="24"/>
        </w:rPr>
        <w:t xml:space="preserve">, </w:t>
      </w:r>
      <w:r w:rsidRPr="00A42AA3">
        <w:rPr>
          <w:rStyle w:val="Strong"/>
          <w:rFonts w:asciiTheme="minorHAnsi" w:hAnsiTheme="minorHAnsi"/>
          <w:color w:val="FF6600"/>
          <w:sz w:val="24"/>
        </w:rPr>
        <w:t>Dog Meat</w:t>
      </w:r>
    </w:p>
    <w:p w:rsidR="003348BB" w:rsidRPr="00A42AA3" w:rsidRDefault="003348BB" w:rsidP="00B14547">
      <w:pPr>
        <w:pStyle w:val="BodyText"/>
        <w:rPr>
          <w:rFonts w:asciiTheme="minorHAnsi" w:hAnsiTheme="minorHAnsi"/>
          <w:b w:val="0"/>
          <w:sz w:val="24"/>
        </w:rPr>
      </w:pPr>
    </w:p>
    <w:p w:rsidR="00B14547" w:rsidRPr="00A42AA3" w:rsidRDefault="00B14547" w:rsidP="00B14547">
      <w:pPr>
        <w:pStyle w:val="BodyText"/>
        <w:jc w:val="both"/>
        <w:rPr>
          <w:rFonts w:asciiTheme="minorHAnsi" w:hAnsiTheme="minorHAnsi"/>
          <w:b w:val="0"/>
          <w:sz w:val="24"/>
        </w:rPr>
      </w:pPr>
      <w:r w:rsidRPr="00A42AA3">
        <w:rPr>
          <w:rFonts w:asciiTheme="minorHAnsi" w:hAnsiTheme="minorHAnsi"/>
          <w:b w:val="0"/>
          <w:sz w:val="24"/>
        </w:rPr>
        <w:t xml:space="preserve">In row-oriented databases data is stored on the </w:t>
      </w:r>
      <w:r w:rsidR="003348BB" w:rsidRPr="00A42AA3">
        <w:rPr>
          <w:rFonts w:asciiTheme="minorHAnsi" w:hAnsiTheme="minorHAnsi"/>
          <w:b w:val="0"/>
          <w:sz w:val="24"/>
        </w:rPr>
        <w:t xml:space="preserve">basis of rows or tuples as you </w:t>
      </w:r>
      <w:r w:rsidRPr="00A42AA3">
        <w:rPr>
          <w:rFonts w:asciiTheme="minorHAnsi" w:hAnsiTheme="minorHAnsi"/>
          <w:b w:val="0"/>
          <w:sz w:val="24"/>
        </w:rPr>
        <w:t>can see above.</w:t>
      </w:r>
    </w:p>
    <w:p w:rsidR="00B14547" w:rsidRPr="00A42AA3" w:rsidRDefault="00B14547" w:rsidP="00B14547">
      <w:pPr>
        <w:pStyle w:val="BodyText"/>
        <w:jc w:val="both"/>
        <w:rPr>
          <w:rFonts w:asciiTheme="minorHAnsi" w:hAnsiTheme="minorHAnsi"/>
          <w:b w:val="0"/>
          <w:sz w:val="24"/>
        </w:rPr>
      </w:pPr>
      <w:r w:rsidRPr="00A42AA3">
        <w:rPr>
          <w:rFonts w:asciiTheme="minorHAnsi" w:hAnsiTheme="minorHAnsi"/>
          <w:b w:val="0"/>
          <w:sz w:val="24"/>
        </w:rPr>
        <w:t>While the column-oriented databases store this data as:</w:t>
      </w:r>
    </w:p>
    <w:p w:rsidR="003348BB" w:rsidRPr="00A42AA3" w:rsidRDefault="003348BB" w:rsidP="00B14547">
      <w:pPr>
        <w:pStyle w:val="BodyText"/>
        <w:jc w:val="both"/>
        <w:rPr>
          <w:rStyle w:val="Strong"/>
          <w:rFonts w:asciiTheme="minorHAnsi" w:hAnsiTheme="minorHAnsi"/>
          <w:color w:val="FF0000"/>
          <w:sz w:val="24"/>
        </w:rPr>
      </w:pPr>
    </w:p>
    <w:p w:rsidR="00B14547" w:rsidRPr="00A42AA3" w:rsidRDefault="00B14547" w:rsidP="00B14547">
      <w:pPr>
        <w:pStyle w:val="BodyText"/>
        <w:rPr>
          <w:rStyle w:val="Strong"/>
          <w:rFonts w:asciiTheme="minorHAnsi" w:hAnsiTheme="minorHAnsi"/>
          <w:color w:val="FF6600"/>
          <w:sz w:val="24"/>
        </w:rPr>
      </w:pPr>
      <w:r w:rsidRPr="00A42AA3">
        <w:rPr>
          <w:rStyle w:val="Strong"/>
          <w:rFonts w:asciiTheme="minorHAnsi" w:hAnsiTheme="minorHAnsi"/>
          <w:color w:val="FF0000"/>
          <w:sz w:val="24"/>
        </w:rPr>
        <w:t>1</w:t>
      </w:r>
      <w:proofErr w:type="gramStart"/>
      <w:r w:rsidRPr="00A42AA3">
        <w:rPr>
          <w:rStyle w:val="Strong"/>
          <w:rFonts w:asciiTheme="minorHAnsi" w:hAnsiTheme="minorHAnsi"/>
          <w:sz w:val="24"/>
        </w:rPr>
        <w:t>,</w:t>
      </w:r>
      <w:r w:rsidRPr="00A42AA3">
        <w:rPr>
          <w:rStyle w:val="Strong"/>
          <w:rFonts w:asciiTheme="minorHAnsi" w:hAnsiTheme="minorHAnsi"/>
          <w:color w:val="FF0000"/>
          <w:sz w:val="24"/>
        </w:rPr>
        <w:t>2</w:t>
      </w:r>
      <w:r w:rsidRPr="00A42AA3">
        <w:rPr>
          <w:rStyle w:val="Strong"/>
          <w:rFonts w:asciiTheme="minorHAnsi" w:hAnsiTheme="minorHAnsi"/>
          <w:sz w:val="24"/>
        </w:rPr>
        <w:t>,</w:t>
      </w:r>
      <w:r w:rsidRPr="00A42AA3">
        <w:rPr>
          <w:rStyle w:val="Strong"/>
          <w:rFonts w:asciiTheme="minorHAnsi" w:hAnsiTheme="minorHAnsi"/>
          <w:color w:val="FF9900"/>
          <w:sz w:val="24"/>
        </w:rPr>
        <w:t>Duncan</w:t>
      </w:r>
      <w:proofErr w:type="gramEnd"/>
      <w:r w:rsidRPr="00A42AA3">
        <w:rPr>
          <w:rStyle w:val="Strong"/>
          <w:rFonts w:asciiTheme="minorHAnsi" w:hAnsiTheme="minorHAnsi"/>
          <w:color w:val="FF9900"/>
          <w:sz w:val="24"/>
        </w:rPr>
        <w:t xml:space="preserve"> Burgess</w:t>
      </w:r>
      <w:r w:rsidRPr="00A42AA3">
        <w:rPr>
          <w:rStyle w:val="Strong"/>
          <w:rFonts w:asciiTheme="minorHAnsi" w:hAnsiTheme="minorHAnsi"/>
          <w:sz w:val="24"/>
        </w:rPr>
        <w:t>,</w:t>
      </w:r>
      <w:r w:rsidRPr="00A42AA3">
        <w:rPr>
          <w:rStyle w:val="Strong"/>
          <w:rFonts w:asciiTheme="minorHAnsi" w:hAnsiTheme="minorHAnsi"/>
          <w:color w:val="FF9900"/>
          <w:sz w:val="24"/>
        </w:rPr>
        <w:t xml:space="preserve"> Suzanne </w:t>
      </w:r>
      <w:proofErr w:type="spellStart"/>
      <w:r w:rsidRPr="00A42AA3">
        <w:rPr>
          <w:rStyle w:val="Strong"/>
          <w:rFonts w:asciiTheme="minorHAnsi" w:hAnsiTheme="minorHAnsi"/>
          <w:color w:val="FF9900"/>
          <w:sz w:val="24"/>
        </w:rPr>
        <w:t>Smith</w:t>
      </w:r>
      <w:r w:rsidRPr="00A42AA3">
        <w:rPr>
          <w:rStyle w:val="Strong"/>
          <w:rFonts w:asciiTheme="minorHAnsi" w:hAnsiTheme="minorHAnsi"/>
          <w:sz w:val="24"/>
        </w:rPr>
        <w:t>,</w:t>
      </w:r>
      <w:r w:rsidRPr="00A42AA3">
        <w:rPr>
          <w:rStyle w:val="Strong"/>
          <w:rFonts w:asciiTheme="minorHAnsi" w:hAnsiTheme="minorHAnsi"/>
          <w:color w:val="339966"/>
          <w:sz w:val="24"/>
        </w:rPr>
        <w:t>UK</w:t>
      </w:r>
      <w:proofErr w:type="spellEnd"/>
      <w:r w:rsidRPr="00A42AA3">
        <w:rPr>
          <w:rStyle w:val="Strong"/>
          <w:rFonts w:asciiTheme="minorHAnsi" w:hAnsiTheme="minorHAnsi"/>
          <w:sz w:val="24"/>
        </w:rPr>
        <w:t xml:space="preserve">, </w:t>
      </w:r>
      <w:r w:rsidRPr="00A42AA3">
        <w:rPr>
          <w:rStyle w:val="Strong"/>
          <w:rFonts w:asciiTheme="minorHAnsi" w:hAnsiTheme="minorHAnsi"/>
          <w:color w:val="339966"/>
          <w:sz w:val="24"/>
        </w:rPr>
        <w:t>US</w:t>
      </w:r>
      <w:r w:rsidRPr="00A42AA3">
        <w:rPr>
          <w:rStyle w:val="Strong"/>
          <w:rFonts w:asciiTheme="minorHAnsi" w:hAnsiTheme="minorHAnsi"/>
          <w:sz w:val="24"/>
        </w:rPr>
        <w:t>,</w:t>
      </w:r>
      <w:r w:rsidRPr="00A42AA3">
        <w:rPr>
          <w:rStyle w:val="Strong"/>
          <w:rFonts w:asciiTheme="minorHAnsi" w:hAnsiTheme="minorHAnsi"/>
          <w:color w:val="0000FF"/>
          <w:sz w:val="24"/>
        </w:rPr>
        <w:t>242</w:t>
      </w:r>
      <w:r w:rsidRPr="00A42AA3">
        <w:rPr>
          <w:rStyle w:val="Strong"/>
          <w:rFonts w:asciiTheme="minorHAnsi" w:hAnsiTheme="minorHAnsi"/>
          <w:sz w:val="24"/>
        </w:rPr>
        <w:t xml:space="preserve">, </w:t>
      </w:r>
      <w:r w:rsidRPr="00A42AA3">
        <w:rPr>
          <w:rStyle w:val="Strong"/>
          <w:rFonts w:asciiTheme="minorHAnsi" w:hAnsiTheme="minorHAnsi"/>
          <w:color w:val="0000FF"/>
          <w:sz w:val="24"/>
        </w:rPr>
        <w:t>487</w:t>
      </w:r>
      <w:r w:rsidRPr="00A42AA3">
        <w:rPr>
          <w:rStyle w:val="Strong"/>
          <w:rFonts w:asciiTheme="minorHAnsi" w:hAnsiTheme="minorHAnsi"/>
          <w:sz w:val="24"/>
        </w:rPr>
        <w:t>,</w:t>
      </w:r>
      <w:r w:rsidRPr="00A42AA3">
        <w:rPr>
          <w:rStyle w:val="Strong"/>
          <w:rFonts w:asciiTheme="minorHAnsi" w:hAnsiTheme="minorHAnsi"/>
          <w:color w:val="FF6600"/>
          <w:sz w:val="24"/>
        </w:rPr>
        <w:t>Fish Food</w:t>
      </w:r>
      <w:r w:rsidRPr="00A42AA3">
        <w:rPr>
          <w:rStyle w:val="Strong"/>
          <w:rFonts w:asciiTheme="minorHAnsi" w:hAnsiTheme="minorHAnsi"/>
          <w:sz w:val="24"/>
        </w:rPr>
        <w:t xml:space="preserve">, </w:t>
      </w:r>
      <w:r w:rsidRPr="00A42AA3">
        <w:rPr>
          <w:rStyle w:val="Strong"/>
          <w:rFonts w:asciiTheme="minorHAnsi" w:hAnsiTheme="minorHAnsi"/>
          <w:color w:val="FF6600"/>
          <w:sz w:val="24"/>
        </w:rPr>
        <w:t>Dog Meat</w:t>
      </w:r>
    </w:p>
    <w:p w:rsidR="003348BB" w:rsidRPr="00A42AA3" w:rsidRDefault="003348BB" w:rsidP="00B14547">
      <w:pPr>
        <w:pStyle w:val="BodyText"/>
        <w:rPr>
          <w:rFonts w:asciiTheme="minorHAnsi" w:hAnsiTheme="minorHAnsi"/>
          <w:b w:val="0"/>
          <w:sz w:val="24"/>
        </w:rPr>
      </w:pPr>
    </w:p>
    <w:p w:rsidR="00B14547" w:rsidRPr="00A42AA3" w:rsidRDefault="00B14547" w:rsidP="00B14547">
      <w:pPr>
        <w:pStyle w:val="BodyText"/>
        <w:jc w:val="both"/>
        <w:rPr>
          <w:rFonts w:asciiTheme="minorHAnsi" w:hAnsiTheme="minorHAnsi"/>
          <w:b w:val="0"/>
          <w:sz w:val="24"/>
        </w:rPr>
      </w:pPr>
      <w:r w:rsidRPr="00A42AA3">
        <w:rPr>
          <w:rFonts w:asciiTheme="minorHAnsi" w:hAnsiTheme="minorHAnsi"/>
          <w:b w:val="0"/>
          <w:sz w:val="24"/>
        </w:rPr>
        <w:t>In a column-oriented databases, all the column values are stored together like first column values will be stored together, then the second column values will be stored together and data in other columns are stored in a similar manner.</w:t>
      </w:r>
    </w:p>
    <w:p w:rsidR="00B14547" w:rsidRPr="00A42AA3" w:rsidRDefault="00B14547" w:rsidP="00BC5474">
      <w:pPr>
        <w:pStyle w:val="BodyText"/>
        <w:numPr>
          <w:ilvl w:val="0"/>
          <w:numId w:val="13"/>
        </w:numPr>
        <w:tabs>
          <w:tab w:val="left" w:pos="0"/>
        </w:tabs>
        <w:suppressAutoHyphens/>
        <w:spacing w:line="259" w:lineRule="auto"/>
        <w:jc w:val="both"/>
        <w:rPr>
          <w:rFonts w:asciiTheme="minorHAnsi" w:hAnsiTheme="minorHAnsi"/>
          <w:b w:val="0"/>
          <w:sz w:val="24"/>
        </w:rPr>
      </w:pPr>
      <w:r w:rsidRPr="00A42AA3">
        <w:rPr>
          <w:rFonts w:asciiTheme="minorHAnsi" w:hAnsiTheme="minorHAnsi"/>
          <w:b w:val="0"/>
          <w:sz w:val="24"/>
        </w:rPr>
        <w:t xml:space="preserve">When the amount of data is very huge, like in terms of petabytes or </w:t>
      </w:r>
      <w:proofErr w:type="spellStart"/>
      <w:r w:rsidR="00A42AA3">
        <w:rPr>
          <w:rFonts w:asciiTheme="minorHAnsi" w:hAnsiTheme="minorHAnsi"/>
          <w:b w:val="0"/>
          <w:sz w:val="24"/>
        </w:rPr>
        <w:t>exabytes</w:t>
      </w:r>
      <w:proofErr w:type="spellEnd"/>
      <w:r w:rsidRPr="00A42AA3">
        <w:rPr>
          <w:rFonts w:asciiTheme="minorHAnsi" w:hAnsiTheme="minorHAnsi"/>
          <w:b w:val="0"/>
          <w:sz w:val="24"/>
        </w:rPr>
        <w:t xml:space="preserve"> we use column-oriented approach, because the data of a single column is stored together and can be accessed faster.</w:t>
      </w:r>
    </w:p>
    <w:p w:rsidR="00B14547" w:rsidRPr="00A42AA3" w:rsidRDefault="00B14547" w:rsidP="00BC5474">
      <w:pPr>
        <w:pStyle w:val="BodyText"/>
        <w:numPr>
          <w:ilvl w:val="0"/>
          <w:numId w:val="13"/>
        </w:numPr>
        <w:tabs>
          <w:tab w:val="left" w:pos="0"/>
        </w:tabs>
        <w:suppressAutoHyphens/>
        <w:spacing w:line="259" w:lineRule="auto"/>
        <w:jc w:val="both"/>
        <w:rPr>
          <w:rFonts w:asciiTheme="minorHAnsi" w:hAnsiTheme="minorHAnsi"/>
          <w:b w:val="0"/>
          <w:sz w:val="24"/>
        </w:rPr>
      </w:pPr>
      <w:r w:rsidRPr="00A42AA3">
        <w:rPr>
          <w:rFonts w:asciiTheme="minorHAnsi" w:hAnsiTheme="minorHAnsi"/>
          <w:b w:val="0"/>
          <w:sz w:val="24"/>
        </w:rPr>
        <w:t>While row-oriented approach comparatively handles less number of rows and columns efficiently, as row-oriented database stores data is a structured format.</w:t>
      </w:r>
    </w:p>
    <w:p w:rsidR="00B14547" w:rsidRPr="00A42AA3" w:rsidRDefault="00B14547" w:rsidP="00BC5474">
      <w:pPr>
        <w:pStyle w:val="BodyText"/>
        <w:numPr>
          <w:ilvl w:val="0"/>
          <w:numId w:val="13"/>
        </w:numPr>
        <w:tabs>
          <w:tab w:val="left" w:pos="0"/>
        </w:tabs>
        <w:suppressAutoHyphens/>
        <w:spacing w:line="259" w:lineRule="auto"/>
        <w:jc w:val="both"/>
        <w:rPr>
          <w:rFonts w:asciiTheme="minorHAnsi" w:hAnsiTheme="minorHAnsi"/>
          <w:b w:val="0"/>
          <w:sz w:val="24"/>
        </w:rPr>
      </w:pPr>
      <w:r w:rsidRPr="00A42AA3">
        <w:rPr>
          <w:rFonts w:asciiTheme="minorHAnsi" w:hAnsiTheme="minorHAnsi"/>
          <w:b w:val="0"/>
          <w:sz w:val="24"/>
        </w:rPr>
        <w:t xml:space="preserve">When we need to process and </w:t>
      </w:r>
      <w:r w:rsidR="00A42AA3" w:rsidRPr="00A42AA3">
        <w:rPr>
          <w:rFonts w:asciiTheme="minorHAnsi" w:hAnsiTheme="minorHAnsi"/>
          <w:b w:val="0"/>
          <w:sz w:val="24"/>
        </w:rPr>
        <w:t>analyse</w:t>
      </w:r>
      <w:r w:rsidRPr="00A42AA3">
        <w:rPr>
          <w:rFonts w:asciiTheme="minorHAnsi" w:hAnsiTheme="minorHAnsi"/>
          <w:b w:val="0"/>
          <w:sz w:val="24"/>
        </w:rPr>
        <w:t xml:space="preserve"> a large set of semi-structured or unstructured data, we use column oriented approach. Such as applications dealing with </w:t>
      </w:r>
      <w:r w:rsidRPr="00A42AA3">
        <w:rPr>
          <w:rStyle w:val="Strong"/>
          <w:rFonts w:asciiTheme="minorHAnsi" w:hAnsiTheme="minorHAnsi"/>
          <w:sz w:val="24"/>
        </w:rPr>
        <w:t>Online Analytical Processing</w:t>
      </w:r>
      <w:r w:rsidRPr="00A42AA3">
        <w:rPr>
          <w:rFonts w:asciiTheme="minorHAnsi" w:hAnsiTheme="minorHAnsi"/>
          <w:b w:val="0"/>
          <w:sz w:val="24"/>
        </w:rPr>
        <w:t xml:space="preserve"> like data mining, data warehousing, applications including analytics, etc.</w:t>
      </w:r>
    </w:p>
    <w:p w:rsidR="00B14547" w:rsidRPr="00A42AA3" w:rsidRDefault="00B14547" w:rsidP="00BC5474">
      <w:pPr>
        <w:pStyle w:val="BodyText"/>
        <w:numPr>
          <w:ilvl w:val="0"/>
          <w:numId w:val="13"/>
        </w:numPr>
        <w:tabs>
          <w:tab w:val="left" w:pos="0"/>
        </w:tabs>
        <w:suppressAutoHyphens/>
        <w:spacing w:after="120" w:line="259" w:lineRule="auto"/>
        <w:jc w:val="both"/>
        <w:rPr>
          <w:rFonts w:asciiTheme="minorHAnsi" w:hAnsiTheme="minorHAnsi"/>
          <w:b w:val="0"/>
          <w:sz w:val="24"/>
        </w:rPr>
      </w:pPr>
      <w:r w:rsidRPr="00A42AA3">
        <w:rPr>
          <w:rFonts w:asciiTheme="minorHAnsi" w:hAnsiTheme="minorHAnsi"/>
          <w:b w:val="0"/>
          <w:sz w:val="24"/>
        </w:rPr>
        <w:t xml:space="preserve">Whereas, </w:t>
      </w:r>
      <w:r w:rsidRPr="00A42AA3">
        <w:rPr>
          <w:rStyle w:val="Strong"/>
          <w:rFonts w:asciiTheme="minorHAnsi" w:hAnsiTheme="minorHAnsi"/>
          <w:sz w:val="24"/>
        </w:rPr>
        <w:t>Online Transactional Processing</w:t>
      </w:r>
      <w:r w:rsidRPr="00A42AA3">
        <w:rPr>
          <w:rFonts w:asciiTheme="minorHAnsi" w:hAnsiTheme="minorHAnsi"/>
          <w:b w:val="0"/>
          <w:sz w:val="24"/>
        </w:rPr>
        <w:t xml:space="preserve"> such as banking and finance domains which handle structured data and require transactional properties (ACID properties) use row-oriented approach.</w:t>
      </w:r>
    </w:p>
    <w:p w:rsidR="003348BB" w:rsidRPr="00A42AA3" w:rsidRDefault="003348BB" w:rsidP="00B14547">
      <w:pPr>
        <w:pStyle w:val="BodyText"/>
        <w:jc w:val="both"/>
        <w:rPr>
          <w:rFonts w:asciiTheme="minorHAnsi" w:hAnsiTheme="minorHAnsi"/>
          <w:b w:val="0"/>
          <w:sz w:val="24"/>
        </w:rPr>
      </w:pPr>
    </w:p>
    <w:p w:rsidR="003348BB" w:rsidRPr="00A42AA3" w:rsidRDefault="003348BB" w:rsidP="003348BB">
      <w:pPr>
        <w:pStyle w:val="Heading2"/>
        <w:rPr>
          <w:rFonts w:asciiTheme="minorHAnsi" w:hAnsiTheme="minorHAnsi"/>
          <w:sz w:val="24"/>
        </w:rPr>
      </w:pPr>
      <w:bookmarkStart w:id="9" w:name="_Toc494099467"/>
      <w:r w:rsidRPr="00A42AA3">
        <w:rPr>
          <w:rFonts w:asciiTheme="minorHAnsi" w:hAnsiTheme="minorHAnsi"/>
          <w:sz w:val="24"/>
        </w:rPr>
        <w:t xml:space="preserve">What is a column family in </w:t>
      </w:r>
      <w:proofErr w:type="spellStart"/>
      <w:r w:rsidRPr="00A42AA3">
        <w:rPr>
          <w:rFonts w:asciiTheme="minorHAnsi" w:hAnsiTheme="minorHAnsi"/>
          <w:sz w:val="24"/>
        </w:rPr>
        <w:t>HBase</w:t>
      </w:r>
      <w:proofErr w:type="spellEnd"/>
      <w:r w:rsidRPr="00A42AA3">
        <w:rPr>
          <w:rFonts w:asciiTheme="minorHAnsi" w:hAnsiTheme="minorHAnsi"/>
          <w:sz w:val="24"/>
        </w:rPr>
        <w:t>?</w:t>
      </w:r>
      <w:bookmarkEnd w:id="9"/>
    </w:p>
    <w:p w:rsidR="00B14547" w:rsidRPr="00A42AA3" w:rsidRDefault="00B14547" w:rsidP="00B14547">
      <w:pPr>
        <w:pStyle w:val="BodyText"/>
        <w:jc w:val="both"/>
        <w:rPr>
          <w:rFonts w:asciiTheme="minorHAnsi" w:hAnsiTheme="minorHAnsi"/>
          <w:b w:val="0"/>
          <w:sz w:val="24"/>
        </w:rPr>
      </w:pPr>
      <w:r w:rsidRPr="00A42AA3">
        <w:rPr>
          <w:rFonts w:asciiTheme="minorHAnsi" w:hAnsiTheme="minorHAnsi"/>
          <w:b w:val="0"/>
          <w:sz w:val="24"/>
        </w:rPr>
        <w:t xml:space="preserve"> </w:t>
      </w:r>
      <w:r w:rsidR="00941B61" w:rsidRPr="00A42AA3">
        <w:rPr>
          <w:rFonts w:asciiTheme="minorHAnsi" w:hAnsiTheme="minorHAnsi"/>
          <w:b w:val="0"/>
          <w:sz w:val="24"/>
        </w:rPr>
        <w:t xml:space="preserve">The </w:t>
      </w:r>
      <w:r w:rsidRPr="00A42AA3">
        <w:rPr>
          <w:rFonts w:asciiTheme="minorHAnsi" w:hAnsiTheme="minorHAnsi"/>
          <w:b w:val="0"/>
          <w:sz w:val="24"/>
        </w:rPr>
        <w:t>following components</w:t>
      </w:r>
      <w:r w:rsidR="00941B61" w:rsidRPr="00A42AA3">
        <w:rPr>
          <w:rFonts w:asciiTheme="minorHAnsi" w:hAnsiTheme="minorHAnsi"/>
          <w:b w:val="0"/>
          <w:sz w:val="24"/>
        </w:rPr>
        <w:t xml:space="preserve"> define</w:t>
      </w:r>
      <w:r w:rsidR="00E760F6">
        <w:rPr>
          <w:rFonts w:asciiTheme="minorHAnsi" w:hAnsiTheme="minorHAnsi"/>
          <w:b w:val="0"/>
          <w:sz w:val="24"/>
        </w:rPr>
        <w:t xml:space="preserve"> a column family </w:t>
      </w:r>
      <w:r w:rsidRPr="00A42AA3">
        <w:rPr>
          <w:rFonts w:asciiTheme="minorHAnsi" w:hAnsiTheme="minorHAnsi"/>
          <w:b w:val="0"/>
          <w:sz w:val="24"/>
        </w:rPr>
        <w:t>in the image</w:t>
      </w:r>
      <w:r w:rsidR="00E760F6">
        <w:rPr>
          <w:rFonts w:asciiTheme="minorHAnsi" w:hAnsiTheme="minorHAnsi"/>
          <w:b w:val="0"/>
          <w:sz w:val="24"/>
        </w:rPr>
        <w:t xml:space="preserve"> and text </w:t>
      </w:r>
      <w:r w:rsidRPr="00A42AA3">
        <w:rPr>
          <w:rFonts w:asciiTheme="minorHAnsi" w:hAnsiTheme="minorHAnsi"/>
          <w:b w:val="0"/>
          <w:sz w:val="24"/>
        </w:rPr>
        <w:t>below:</w:t>
      </w:r>
    </w:p>
    <w:p w:rsidR="00B14547" w:rsidRPr="00A42AA3" w:rsidRDefault="00B14547" w:rsidP="00B14547">
      <w:pPr>
        <w:pStyle w:val="BodyText"/>
        <w:jc w:val="both"/>
        <w:rPr>
          <w:rFonts w:asciiTheme="minorHAnsi" w:hAnsiTheme="minorHAnsi"/>
          <w:b w:val="0"/>
          <w:sz w:val="24"/>
        </w:rPr>
      </w:pPr>
    </w:p>
    <w:p w:rsidR="00B14547" w:rsidRPr="00A42AA3" w:rsidRDefault="00B14547" w:rsidP="00B14547">
      <w:pPr>
        <w:pStyle w:val="BodyText"/>
        <w:jc w:val="both"/>
        <w:rPr>
          <w:rFonts w:asciiTheme="minorHAnsi" w:hAnsiTheme="minorHAnsi"/>
          <w:b w:val="0"/>
          <w:sz w:val="24"/>
        </w:rPr>
      </w:pPr>
      <w:r w:rsidRPr="00A42AA3">
        <w:rPr>
          <w:rFonts w:asciiTheme="minorHAnsi" w:hAnsiTheme="minorHAnsi"/>
          <w:b w:val="0"/>
          <w:sz w:val="24"/>
        </w:rPr>
        <w:pict>
          <v:shape id="_x0000_s1027" type="#_x0000_t75" style="position:absolute;left:0;text-align:left;margin-left:0;margin-top:7pt;width:477.95pt;height:78.1pt;z-index:251664384;mso-wrap-distance-left:0;mso-wrap-distance-right:0;mso-position-horizontal:center;mso-position-horizontal-relative:text;mso-position-vertical:absolute;mso-position-vertical-relative:text" filled="t">
            <v:fill color2="black"/>
            <v:imagedata r:id="rId12" o:title=""/>
            <w10:wrap type="topAndBottom"/>
          </v:shape>
          <o:OLEObject Type="Embed" ProgID="opendocument.CalcDocument.1" ShapeID="_x0000_s1027" DrawAspect="Content" ObjectID="_1567843140" r:id="rId13"/>
        </w:pict>
      </w:r>
    </w:p>
    <w:p w:rsidR="00B14547" w:rsidRPr="00A42AA3" w:rsidRDefault="00B14547" w:rsidP="00BC5474">
      <w:pPr>
        <w:pStyle w:val="BodyText"/>
        <w:numPr>
          <w:ilvl w:val="0"/>
          <w:numId w:val="14"/>
        </w:numPr>
        <w:tabs>
          <w:tab w:val="left" w:pos="0"/>
        </w:tabs>
        <w:suppressAutoHyphens/>
        <w:spacing w:line="259" w:lineRule="auto"/>
        <w:jc w:val="both"/>
        <w:rPr>
          <w:rStyle w:val="Strong"/>
          <w:rFonts w:asciiTheme="minorHAnsi" w:hAnsiTheme="minorHAnsi"/>
          <w:sz w:val="24"/>
        </w:rPr>
      </w:pPr>
      <w:r w:rsidRPr="00A42AA3">
        <w:rPr>
          <w:rStyle w:val="Strong"/>
          <w:rFonts w:asciiTheme="minorHAnsi" w:hAnsiTheme="minorHAnsi"/>
          <w:sz w:val="24"/>
        </w:rPr>
        <w:t>Tables</w:t>
      </w:r>
      <w:r w:rsidRPr="00A42AA3">
        <w:rPr>
          <w:rFonts w:asciiTheme="minorHAnsi" w:hAnsiTheme="minorHAnsi"/>
          <w:b w:val="0"/>
          <w:sz w:val="24"/>
        </w:rPr>
        <w:t xml:space="preserve">: Data is stored in a table format in </w:t>
      </w:r>
      <w:proofErr w:type="spellStart"/>
      <w:r w:rsidRPr="00A42AA3">
        <w:rPr>
          <w:rFonts w:asciiTheme="minorHAnsi" w:hAnsiTheme="minorHAnsi"/>
          <w:b w:val="0"/>
          <w:sz w:val="24"/>
        </w:rPr>
        <w:t>HBase</w:t>
      </w:r>
      <w:proofErr w:type="spellEnd"/>
      <w:r w:rsidRPr="00A42AA3">
        <w:rPr>
          <w:rFonts w:asciiTheme="minorHAnsi" w:hAnsiTheme="minorHAnsi"/>
          <w:b w:val="0"/>
          <w:sz w:val="24"/>
        </w:rPr>
        <w:t>. But here tables are in column-oriented format.</w:t>
      </w:r>
    </w:p>
    <w:p w:rsidR="00B14547" w:rsidRPr="00A42AA3" w:rsidRDefault="00B14547" w:rsidP="00BC5474">
      <w:pPr>
        <w:pStyle w:val="BodyText"/>
        <w:numPr>
          <w:ilvl w:val="0"/>
          <w:numId w:val="14"/>
        </w:numPr>
        <w:tabs>
          <w:tab w:val="left" w:pos="0"/>
        </w:tabs>
        <w:suppressAutoHyphens/>
        <w:spacing w:line="259" w:lineRule="auto"/>
        <w:jc w:val="both"/>
        <w:rPr>
          <w:rStyle w:val="Strong"/>
          <w:rFonts w:asciiTheme="minorHAnsi" w:hAnsiTheme="minorHAnsi"/>
          <w:sz w:val="24"/>
        </w:rPr>
      </w:pPr>
      <w:r w:rsidRPr="00A42AA3">
        <w:rPr>
          <w:rStyle w:val="Strong"/>
          <w:rFonts w:asciiTheme="minorHAnsi" w:hAnsiTheme="minorHAnsi"/>
          <w:sz w:val="24"/>
        </w:rPr>
        <w:t>Row</w:t>
      </w:r>
      <w:r w:rsidRPr="00A42AA3">
        <w:rPr>
          <w:rFonts w:asciiTheme="minorHAnsi" w:hAnsiTheme="minorHAnsi"/>
          <w:b w:val="0"/>
          <w:sz w:val="24"/>
        </w:rPr>
        <w:t xml:space="preserve"> </w:t>
      </w:r>
      <w:r w:rsidRPr="00A42AA3">
        <w:rPr>
          <w:rStyle w:val="Strong"/>
          <w:rFonts w:asciiTheme="minorHAnsi" w:hAnsiTheme="minorHAnsi"/>
          <w:sz w:val="24"/>
        </w:rPr>
        <w:t>Key</w:t>
      </w:r>
      <w:r w:rsidRPr="00A42AA3">
        <w:rPr>
          <w:rFonts w:asciiTheme="minorHAnsi" w:hAnsiTheme="minorHAnsi"/>
          <w:b w:val="0"/>
          <w:sz w:val="24"/>
        </w:rPr>
        <w:t xml:space="preserve">: Row keys are used to search records which make searches fast. You would be curious to know how? I will explain it in the architecture part moving ahead in this blog. </w:t>
      </w:r>
    </w:p>
    <w:p w:rsidR="00B14547" w:rsidRPr="00A42AA3" w:rsidRDefault="00B14547" w:rsidP="00BC5474">
      <w:pPr>
        <w:pStyle w:val="BodyText"/>
        <w:numPr>
          <w:ilvl w:val="0"/>
          <w:numId w:val="14"/>
        </w:numPr>
        <w:tabs>
          <w:tab w:val="left" w:pos="0"/>
        </w:tabs>
        <w:suppressAutoHyphens/>
        <w:spacing w:line="259" w:lineRule="auto"/>
        <w:jc w:val="both"/>
        <w:rPr>
          <w:rStyle w:val="Strong"/>
          <w:rFonts w:asciiTheme="minorHAnsi" w:hAnsiTheme="minorHAnsi"/>
          <w:sz w:val="24"/>
        </w:rPr>
      </w:pPr>
      <w:r w:rsidRPr="00A42AA3">
        <w:rPr>
          <w:rStyle w:val="Strong"/>
          <w:rFonts w:asciiTheme="minorHAnsi" w:hAnsiTheme="minorHAnsi"/>
          <w:sz w:val="24"/>
        </w:rPr>
        <w:t>Column</w:t>
      </w:r>
      <w:r w:rsidRPr="00A42AA3">
        <w:rPr>
          <w:rFonts w:asciiTheme="minorHAnsi" w:hAnsiTheme="minorHAnsi"/>
          <w:b w:val="0"/>
          <w:sz w:val="24"/>
        </w:rPr>
        <w:t xml:space="preserve"> </w:t>
      </w:r>
      <w:r w:rsidRPr="00A42AA3">
        <w:rPr>
          <w:rStyle w:val="Strong"/>
          <w:rFonts w:asciiTheme="minorHAnsi" w:hAnsiTheme="minorHAnsi"/>
          <w:sz w:val="24"/>
        </w:rPr>
        <w:t>Families</w:t>
      </w:r>
      <w:r w:rsidRPr="00A42AA3">
        <w:rPr>
          <w:rFonts w:asciiTheme="minorHAnsi" w:hAnsiTheme="minorHAnsi"/>
          <w:b w:val="0"/>
          <w:sz w:val="24"/>
        </w:rPr>
        <w:t>: Various columns are combined in a column family. These column families are stored together which makes the searching process faster because data belonging to same column family can be accessed together in a single seek.</w:t>
      </w:r>
    </w:p>
    <w:p w:rsidR="00B14547" w:rsidRPr="00A42AA3" w:rsidRDefault="00B14547" w:rsidP="00BC5474">
      <w:pPr>
        <w:pStyle w:val="BodyText"/>
        <w:numPr>
          <w:ilvl w:val="0"/>
          <w:numId w:val="14"/>
        </w:numPr>
        <w:tabs>
          <w:tab w:val="left" w:pos="0"/>
        </w:tabs>
        <w:suppressAutoHyphens/>
        <w:spacing w:line="259" w:lineRule="auto"/>
        <w:jc w:val="both"/>
        <w:rPr>
          <w:rStyle w:val="Strong"/>
          <w:rFonts w:asciiTheme="minorHAnsi" w:hAnsiTheme="minorHAnsi"/>
          <w:sz w:val="24"/>
        </w:rPr>
      </w:pPr>
      <w:r w:rsidRPr="00A42AA3">
        <w:rPr>
          <w:rStyle w:val="Strong"/>
          <w:rFonts w:asciiTheme="minorHAnsi" w:hAnsiTheme="minorHAnsi"/>
          <w:sz w:val="24"/>
        </w:rPr>
        <w:t>Column</w:t>
      </w:r>
      <w:r w:rsidRPr="00A42AA3">
        <w:rPr>
          <w:rFonts w:asciiTheme="minorHAnsi" w:hAnsiTheme="minorHAnsi"/>
          <w:b w:val="0"/>
          <w:sz w:val="24"/>
        </w:rPr>
        <w:t xml:space="preserve"> </w:t>
      </w:r>
      <w:r w:rsidRPr="00A42AA3">
        <w:rPr>
          <w:rStyle w:val="Strong"/>
          <w:rFonts w:asciiTheme="minorHAnsi" w:hAnsiTheme="minorHAnsi"/>
          <w:sz w:val="24"/>
        </w:rPr>
        <w:t>Qualifiers</w:t>
      </w:r>
      <w:r w:rsidRPr="00A42AA3">
        <w:rPr>
          <w:rFonts w:asciiTheme="minorHAnsi" w:hAnsiTheme="minorHAnsi"/>
          <w:b w:val="0"/>
          <w:sz w:val="24"/>
        </w:rPr>
        <w:t>: Each column’s name is known as its column qualifier.</w:t>
      </w:r>
    </w:p>
    <w:p w:rsidR="00B14547" w:rsidRPr="00A42AA3" w:rsidRDefault="00B14547" w:rsidP="00BC5474">
      <w:pPr>
        <w:pStyle w:val="BodyText"/>
        <w:numPr>
          <w:ilvl w:val="0"/>
          <w:numId w:val="14"/>
        </w:numPr>
        <w:tabs>
          <w:tab w:val="left" w:pos="0"/>
        </w:tabs>
        <w:suppressAutoHyphens/>
        <w:spacing w:line="259" w:lineRule="auto"/>
        <w:jc w:val="both"/>
        <w:rPr>
          <w:rStyle w:val="Strong"/>
          <w:rFonts w:asciiTheme="minorHAnsi" w:hAnsiTheme="minorHAnsi"/>
          <w:sz w:val="24"/>
        </w:rPr>
      </w:pPr>
      <w:r w:rsidRPr="00A42AA3">
        <w:rPr>
          <w:rStyle w:val="Strong"/>
          <w:rFonts w:asciiTheme="minorHAnsi" w:hAnsiTheme="minorHAnsi"/>
          <w:sz w:val="24"/>
        </w:rPr>
        <w:t>Cell</w:t>
      </w:r>
      <w:r w:rsidRPr="00A42AA3">
        <w:rPr>
          <w:rFonts w:asciiTheme="minorHAnsi" w:hAnsiTheme="minorHAnsi"/>
          <w:b w:val="0"/>
          <w:sz w:val="24"/>
        </w:rPr>
        <w:t xml:space="preserve">: Data is stored in cells. The data is dumped into cells which are specifically identified by </w:t>
      </w:r>
      <w:proofErr w:type="spellStart"/>
      <w:r w:rsidRPr="00A42AA3">
        <w:rPr>
          <w:rFonts w:asciiTheme="minorHAnsi" w:hAnsiTheme="minorHAnsi"/>
          <w:b w:val="0"/>
          <w:sz w:val="24"/>
        </w:rPr>
        <w:t>rowkey</w:t>
      </w:r>
      <w:proofErr w:type="spellEnd"/>
      <w:r w:rsidRPr="00A42AA3">
        <w:rPr>
          <w:rFonts w:asciiTheme="minorHAnsi" w:hAnsiTheme="minorHAnsi"/>
          <w:b w:val="0"/>
          <w:sz w:val="24"/>
        </w:rPr>
        <w:t xml:space="preserve"> and column qualifiers.</w:t>
      </w:r>
    </w:p>
    <w:p w:rsidR="00B14547" w:rsidRPr="00A42AA3" w:rsidRDefault="00B14547" w:rsidP="00BC5474">
      <w:pPr>
        <w:pStyle w:val="BodyText"/>
        <w:numPr>
          <w:ilvl w:val="0"/>
          <w:numId w:val="14"/>
        </w:numPr>
        <w:tabs>
          <w:tab w:val="left" w:pos="0"/>
        </w:tabs>
        <w:suppressAutoHyphens/>
        <w:spacing w:after="120" w:line="259" w:lineRule="auto"/>
        <w:jc w:val="both"/>
        <w:rPr>
          <w:rFonts w:asciiTheme="minorHAnsi" w:hAnsiTheme="minorHAnsi"/>
          <w:b w:val="0"/>
          <w:sz w:val="24"/>
        </w:rPr>
      </w:pPr>
      <w:r w:rsidRPr="00A42AA3">
        <w:rPr>
          <w:rStyle w:val="Strong"/>
          <w:rFonts w:asciiTheme="minorHAnsi" w:hAnsiTheme="minorHAnsi"/>
          <w:sz w:val="24"/>
        </w:rPr>
        <w:lastRenderedPageBreak/>
        <w:t>Timestamp</w:t>
      </w:r>
      <w:r w:rsidRPr="00A42AA3">
        <w:rPr>
          <w:rFonts w:asciiTheme="minorHAnsi" w:hAnsiTheme="minorHAnsi"/>
          <w:b w:val="0"/>
          <w:sz w:val="24"/>
        </w:rPr>
        <w:t>: Timestamp is a combination of date and time. Whenever data is stored, it is stored with its timestamp. This makes easy to search for a particular version of data.</w:t>
      </w:r>
    </w:p>
    <w:p w:rsidR="00B14547" w:rsidRPr="00A42AA3" w:rsidRDefault="003348BB" w:rsidP="00B14547">
      <w:pPr>
        <w:pStyle w:val="BodyText"/>
        <w:jc w:val="both"/>
        <w:rPr>
          <w:rFonts w:asciiTheme="minorHAnsi" w:hAnsiTheme="minorHAnsi"/>
          <w:b w:val="0"/>
          <w:sz w:val="24"/>
        </w:rPr>
      </w:pPr>
      <w:r w:rsidRPr="00A42AA3">
        <w:rPr>
          <w:rFonts w:asciiTheme="minorHAnsi" w:hAnsiTheme="minorHAnsi"/>
          <w:b w:val="0"/>
          <w:sz w:val="24"/>
        </w:rPr>
        <w:t xml:space="preserve">In a more </w:t>
      </w:r>
      <w:r w:rsidR="00B14547" w:rsidRPr="00A42AA3">
        <w:rPr>
          <w:rFonts w:asciiTheme="minorHAnsi" w:hAnsiTheme="minorHAnsi"/>
          <w:b w:val="0"/>
          <w:sz w:val="24"/>
        </w:rPr>
        <w:t xml:space="preserve">simple way, we can say </w:t>
      </w:r>
      <w:proofErr w:type="spellStart"/>
      <w:r w:rsidR="00B14547" w:rsidRPr="00A42AA3">
        <w:rPr>
          <w:rFonts w:asciiTheme="minorHAnsi" w:hAnsiTheme="minorHAnsi"/>
          <w:sz w:val="24"/>
        </w:rPr>
        <w:t>HBase</w:t>
      </w:r>
      <w:proofErr w:type="spellEnd"/>
      <w:r w:rsidR="00B14547" w:rsidRPr="00A42AA3">
        <w:rPr>
          <w:rFonts w:asciiTheme="minorHAnsi" w:hAnsiTheme="minorHAnsi"/>
          <w:b w:val="0"/>
          <w:sz w:val="24"/>
        </w:rPr>
        <w:t xml:space="preserve"> consists of:</w:t>
      </w:r>
    </w:p>
    <w:p w:rsidR="003348BB" w:rsidRPr="00A42AA3" w:rsidRDefault="003348BB" w:rsidP="00B14547">
      <w:pPr>
        <w:pStyle w:val="BodyText"/>
        <w:jc w:val="both"/>
        <w:rPr>
          <w:rFonts w:asciiTheme="minorHAnsi" w:hAnsiTheme="minorHAnsi"/>
          <w:b w:val="0"/>
          <w:sz w:val="24"/>
        </w:rPr>
      </w:pPr>
    </w:p>
    <w:p w:rsidR="00B14547" w:rsidRPr="00A42AA3" w:rsidRDefault="00B14547" w:rsidP="00BC5474">
      <w:pPr>
        <w:pStyle w:val="BodyText"/>
        <w:numPr>
          <w:ilvl w:val="0"/>
          <w:numId w:val="15"/>
        </w:numPr>
        <w:tabs>
          <w:tab w:val="left" w:pos="0"/>
        </w:tabs>
        <w:suppressAutoHyphens/>
        <w:spacing w:line="259" w:lineRule="auto"/>
        <w:jc w:val="both"/>
        <w:rPr>
          <w:rFonts w:asciiTheme="minorHAnsi" w:hAnsiTheme="minorHAnsi"/>
          <w:b w:val="0"/>
          <w:sz w:val="24"/>
        </w:rPr>
      </w:pPr>
      <w:r w:rsidRPr="00A42AA3">
        <w:rPr>
          <w:rFonts w:asciiTheme="minorHAnsi" w:hAnsiTheme="minorHAnsi"/>
          <w:b w:val="0"/>
          <w:sz w:val="24"/>
        </w:rPr>
        <w:t>Set of tables</w:t>
      </w:r>
    </w:p>
    <w:p w:rsidR="00B14547" w:rsidRPr="00A42AA3" w:rsidRDefault="00B14547" w:rsidP="00BC5474">
      <w:pPr>
        <w:pStyle w:val="BodyText"/>
        <w:numPr>
          <w:ilvl w:val="0"/>
          <w:numId w:val="15"/>
        </w:numPr>
        <w:tabs>
          <w:tab w:val="left" w:pos="0"/>
        </w:tabs>
        <w:suppressAutoHyphens/>
        <w:spacing w:line="259" w:lineRule="auto"/>
        <w:jc w:val="both"/>
        <w:rPr>
          <w:rFonts w:asciiTheme="minorHAnsi" w:hAnsiTheme="minorHAnsi"/>
          <w:b w:val="0"/>
          <w:sz w:val="24"/>
        </w:rPr>
      </w:pPr>
      <w:r w:rsidRPr="00A42AA3">
        <w:rPr>
          <w:rFonts w:asciiTheme="minorHAnsi" w:hAnsiTheme="minorHAnsi"/>
          <w:b w:val="0"/>
          <w:sz w:val="24"/>
        </w:rPr>
        <w:t>Each table with column families and rows</w:t>
      </w:r>
    </w:p>
    <w:p w:rsidR="00B14547" w:rsidRPr="00A42AA3" w:rsidRDefault="00B14547" w:rsidP="00BC5474">
      <w:pPr>
        <w:pStyle w:val="BodyText"/>
        <w:numPr>
          <w:ilvl w:val="0"/>
          <w:numId w:val="15"/>
        </w:numPr>
        <w:tabs>
          <w:tab w:val="left" w:pos="0"/>
        </w:tabs>
        <w:suppressAutoHyphens/>
        <w:spacing w:line="259" w:lineRule="auto"/>
        <w:jc w:val="both"/>
        <w:rPr>
          <w:rFonts w:asciiTheme="minorHAnsi" w:hAnsiTheme="minorHAnsi"/>
          <w:b w:val="0"/>
          <w:sz w:val="24"/>
        </w:rPr>
      </w:pPr>
      <w:r w:rsidRPr="00A42AA3">
        <w:rPr>
          <w:rFonts w:asciiTheme="minorHAnsi" w:hAnsiTheme="minorHAnsi"/>
          <w:b w:val="0"/>
          <w:sz w:val="24"/>
        </w:rPr>
        <w:t xml:space="preserve">Row key acts as a Primary key in </w:t>
      </w:r>
      <w:proofErr w:type="spellStart"/>
      <w:r w:rsidRPr="00A42AA3">
        <w:rPr>
          <w:rFonts w:asciiTheme="minorHAnsi" w:hAnsiTheme="minorHAnsi"/>
          <w:b w:val="0"/>
          <w:sz w:val="24"/>
        </w:rPr>
        <w:t>HBase</w:t>
      </w:r>
      <w:proofErr w:type="spellEnd"/>
      <w:r w:rsidRPr="00A42AA3">
        <w:rPr>
          <w:rFonts w:asciiTheme="minorHAnsi" w:hAnsiTheme="minorHAnsi"/>
          <w:b w:val="0"/>
          <w:sz w:val="24"/>
        </w:rPr>
        <w:t>.</w:t>
      </w:r>
    </w:p>
    <w:p w:rsidR="00B14547" w:rsidRPr="00A42AA3" w:rsidRDefault="00B14547" w:rsidP="00BC5474">
      <w:pPr>
        <w:pStyle w:val="BodyText"/>
        <w:numPr>
          <w:ilvl w:val="0"/>
          <w:numId w:val="15"/>
        </w:numPr>
        <w:tabs>
          <w:tab w:val="left" w:pos="0"/>
        </w:tabs>
        <w:suppressAutoHyphens/>
        <w:spacing w:line="259" w:lineRule="auto"/>
        <w:jc w:val="both"/>
        <w:rPr>
          <w:rFonts w:asciiTheme="minorHAnsi" w:hAnsiTheme="minorHAnsi"/>
          <w:b w:val="0"/>
          <w:sz w:val="24"/>
        </w:rPr>
      </w:pPr>
      <w:r w:rsidRPr="00A42AA3">
        <w:rPr>
          <w:rFonts w:asciiTheme="minorHAnsi" w:hAnsiTheme="minorHAnsi"/>
          <w:b w:val="0"/>
          <w:sz w:val="24"/>
        </w:rPr>
        <w:t xml:space="preserve">Any access to </w:t>
      </w:r>
      <w:proofErr w:type="spellStart"/>
      <w:r w:rsidRPr="00A42AA3">
        <w:rPr>
          <w:rFonts w:asciiTheme="minorHAnsi" w:hAnsiTheme="minorHAnsi"/>
          <w:b w:val="0"/>
          <w:sz w:val="24"/>
        </w:rPr>
        <w:t>HBase</w:t>
      </w:r>
      <w:proofErr w:type="spellEnd"/>
      <w:r w:rsidRPr="00A42AA3">
        <w:rPr>
          <w:rFonts w:asciiTheme="minorHAnsi" w:hAnsiTheme="minorHAnsi"/>
          <w:b w:val="0"/>
          <w:sz w:val="24"/>
        </w:rPr>
        <w:t xml:space="preserve"> tables uses this Primary Key</w:t>
      </w:r>
    </w:p>
    <w:p w:rsidR="00B14547" w:rsidRDefault="00B14547" w:rsidP="00BC5474">
      <w:pPr>
        <w:pStyle w:val="BodyText"/>
        <w:numPr>
          <w:ilvl w:val="0"/>
          <w:numId w:val="15"/>
        </w:numPr>
        <w:tabs>
          <w:tab w:val="left" w:pos="0"/>
        </w:tabs>
        <w:suppressAutoHyphens/>
        <w:spacing w:after="120" w:line="259" w:lineRule="auto"/>
        <w:jc w:val="both"/>
        <w:rPr>
          <w:rFonts w:asciiTheme="minorHAnsi" w:hAnsiTheme="minorHAnsi"/>
          <w:b w:val="0"/>
          <w:sz w:val="21"/>
        </w:rPr>
      </w:pPr>
      <w:r w:rsidRPr="003348BB">
        <w:rPr>
          <w:rFonts w:asciiTheme="minorHAnsi" w:hAnsiTheme="minorHAnsi"/>
          <w:b w:val="0"/>
          <w:sz w:val="21"/>
        </w:rPr>
        <w:t xml:space="preserve">Each column qualifier present in </w:t>
      </w:r>
      <w:proofErr w:type="spellStart"/>
      <w:r w:rsidRPr="003348BB">
        <w:rPr>
          <w:rFonts w:asciiTheme="minorHAnsi" w:hAnsiTheme="minorHAnsi"/>
          <w:b w:val="0"/>
          <w:sz w:val="21"/>
        </w:rPr>
        <w:t>HBase</w:t>
      </w:r>
      <w:proofErr w:type="spellEnd"/>
      <w:r w:rsidRPr="003348BB">
        <w:rPr>
          <w:rFonts w:asciiTheme="minorHAnsi" w:hAnsiTheme="minorHAnsi"/>
          <w:b w:val="0"/>
          <w:sz w:val="21"/>
        </w:rPr>
        <w:t xml:space="preserve"> denotes attribute corresponding to the object which resides in the cell.</w:t>
      </w:r>
    </w:p>
    <w:p w:rsidR="00941B61" w:rsidRPr="00941B61" w:rsidRDefault="00941B61" w:rsidP="00A42AA3">
      <w:pPr>
        <w:pStyle w:val="Heading2"/>
        <w:jc w:val="left"/>
      </w:pPr>
      <w:bookmarkStart w:id="10" w:name="_Toc494099468"/>
      <w:r w:rsidRPr="00941B61">
        <w:t xml:space="preserve">How </w:t>
      </w:r>
      <w:proofErr w:type="gramStart"/>
      <w:r w:rsidRPr="00941B61">
        <w:t>many maximum number</w:t>
      </w:r>
      <w:proofErr w:type="gramEnd"/>
      <w:r w:rsidRPr="00941B61">
        <w:t xml:space="preserve"> of columns can be added to </w:t>
      </w:r>
      <w:proofErr w:type="spellStart"/>
      <w:r w:rsidRPr="00941B61">
        <w:t>HBase</w:t>
      </w:r>
      <w:proofErr w:type="spellEnd"/>
      <w:r w:rsidRPr="00941B61">
        <w:t xml:space="preserve"> table?</w:t>
      </w:r>
      <w:bookmarkEnd w:id="10"/>
    </w:p>
    <w:p w:rsidR="00941B61" w:rsidRPr="00A42AA3" w:rsidRDefault="00941B61" w:rsidP="00E760F6">
      <w:pPr>
        <w:ind w:right="-90"/>
        <w:jc w:val="left"/>
        <w:rPr>
          <w:rFonts w:asciiTheme="minorHAnsi" w:hAnsiTheme="minorHAnsi"/>
          <w:sz w:val="24"/>
        </w:rPr>
      </w:pPr>
      <w:r w:rsidRPr="00A42AA3">
        <w:rPr>
          <w:rFonts w:asciiTheme="minorHAnsi" w:hAnsiTheme="minorHAnsi"/>
          <w:sz w:val="24"/>
        </w:rPr>
        <w:t xml:space="preserve">There is no hard/special limit to number of columns in </w:t>
      </w:r>
      <w:proofErr w:type="spellStart"/>
      <w:r w:rsidRPr="00A42AA3">
        <w:rPr>
          <w:rFonts w:asciiTheme="minorHAnsi" w:hAnsiTheme="minorHAnsi"/>
          <w:sz w:val="24"/>
        </w:rPr>
        <w:t>HBase</w:t>
      </w:r>
      <w:proofErr w:type="spellEnd"/>
      <w:r w:rsidRPr="00A42AA3">
        <w:rPr>
          <w:rFonts w:asciiTheme="minorHAnsi" w:hAnsiTheme="minorHAnsi"/>
          <w:sz w:val="24"/>
        </w:rPr>
        <w:t>, we can have more than 1 million columns but usually three column families are recommended (not more than three).</w:t>
      </w:r>
    </w:p>
    <w:p w:rsidR="00941B61" w:rsidRPr="00A42AA3" w:rsidRDefault="00941B61" w:rsidP="00E760F6">
      <w:pPr>
        <w:ind w:right="-90"/>
        <w:jc w:val="left"/>
        <w:rPr>
          <w:rFonts w:asciiTheme="minorHAnsi" w:hAnsiTheme="minorHAnsi"/>
          <w:sz w:val="24"/>
        </w:rPr>
      </w:pPr>
    </w:p>
    <w:p w:rsidR="00941B61" w:rsidRPr="00A42AA3" w:rsidRDefault="00941B61" w:rsidP="00E760F6">
      <w:pPr>
        <w:ind w:right="-90"/>
        <w:jc w:val="left"/>
        <w:rPr>
          <w:rFonts w:asciiTheme="minorHAnsi" w:hAnsiTheme="minorHAnsi"/>
          <w:sz w:val="24"/>
        </w:rPr>
      </w:pPr>
      <w:r w:rsidRPr="00A42AA3">
        <w:rPr>
          <w:rFonts w:asciiTheme="minorHAnsi" w:hAnsiTheme="minorHAnsi"/>
          <w:b/>
          <w:sz w:val="24"/>
        </w:rPr>
        <w:t>Beware there</w:t>
      </w:r>
      <w:r w:rsidRPr="00A42AA3">
        <w:rPr>
          <w:rFonts w:asciiTheme="minorHAnsi" w:hAnsiTheme="minorHAnsi"/>
          <w:sz w:val="24"/>
        </w:rPr>
        <w:t xml:space="preserve"> is a potential issue where we could have ‘too wide’ rows (many columns)</w:t>
      </w:r>
      <w:r w:rsidRPr="00A42AA3">
        <w:rPr>
          <w:rFonts w:asciiTheme="minorHAnsi" w:hAnsiTheme="minorHAnsi"/>
          <w:sz w:val="24"/>
        </w:rPr>
        <w:t xml:space="preserve"> a</w:t>
      </w:r>
      <w:r w:rsidRPr="00A42AA3">
        <w:rPr>
          <w:rFonts w:asciiTheme="minorHAnsi" w:hAnsiTheme="minorHAnsi"/>
          <w:sz w:val="24"/>
        </w:rPr>
        <w:t>nd if you do</w:t>
      </w:r>
      <w:r w:rsidRPr="00A42AA3">
        <w:rPr>
          <w:rFonts w:asciiTheme="minorHAnsi" w:hAnsiTheme="minorHAnsi"/>
          <w:sz w:val="24"/>
        </w:rPr>
        <w:t xml:space="preserve"> not</w:t>
      </w:r>
      <w:r w:rsidRPr="00A42AA3">
        <w:rPr>
          <w:rFonts w:asciiTheme="minorHAnsi" w:hAnsiTheme="minorHAnsi"/>
          <w:sz w:val="24"/>
        </w:rPr>
        <w:t xml:space="preserve"> specify exact qualifiers any scan will result whole rows so you could get much more data than you actually need. </w:t>
      </w:r>
    </w:p>
    <w:p w:rsidR="00941B61" w:rsidRDefault="00941B61" w:rsidP="00941B61">
      <w:pPr>
        <w:pStyle w:val="NormalWeb"/>
        <w:shd w:val="clear" w:color="auto" w:fill="FFFFFF"/>
        <w:spacing w:after="375"/>
        <w:rPr>
          <w:sz w:val="44"/>
        </w:rPr>
      </w:pPr>
    </w:p>
    <w:p w:rsidR="00941B61" w:rsidRPr="00941B61" w:rsidRDefault="00941B61" w:rsidP="00A42AA3">
      <w:pPr>
        <w:pStyle w:val="Heading2"/>
        <w:jc w:val="left"/>
      </w:pPr>
      <w:bookmarkStart w:id="11" w:name="_Toc494099469"/>
      <w:r w:rsidRPr="00941B61">
        <w:t xml:space="preserve">Why columns are not defined at the time of table creation in </w:t>
      </w:r>
      <w:proofErr w:type="spellStart"/>
      <w:r w:rsidRPr="00941B61">
        <w:t>HBase</w:t>
      </w:r>
      <w:proofErr w:type="spellEnd"/>
      <w:r w:rsidRPr="00941B61">
        <w:t>?</w:t>
      </w:r>
      <w:bookmarkEnd w:id="11"/>
    </w:p>
    <w:p w:rsidR="00941B61" w:rsidRDefault="00941B61" w:rsidP="00941B61">
      <w:pPr>
        <w:rPr>
          <w:rFonts w:ascii="Times New Roman" w:hAnsi="Times New Roman"/>
          <w:sz w:val="24"/>
        </w:rPr>
      </w:pPr>
    </w:p>
    <w:p w:rsidR="00941B61" w:rsidRPr="00941B61" w:rsidRDefault="00941B61" w:rsidP="00E760F6">
      <w:pPr>
        <w:jc w:val="left"/>
        <w:rPr>
          <w:rFonts w:asciiTheme="minorHAnsi" w:hAnsiTheme="minorHAnsi"/>
          <w:sz w:val="14"/>
        </w:rPr>
      </w:pPr>
      <w:proofErr w:type="spellStart"/>
      <w:r w:rsidRPr="00941B61">
        <w:rPr>
          <w:rFonts w:asciiTheme="minorHAnsi" w:hAnsiTheme="minorHAnsi"/>
          <w:sz w:val="24"/>
        </w:rPr>
        <w:t>HBase</w:t>
      </w:r>
      <w:proofErr w:type="spellEnd"/>
      <w:r w:rsidRPr="00941B61">
        <w:rPr>
          <w:rFonts w:asciiTheme="minorHAnsi" w:hAnsiTheme="minorHAnsi"/>
          <w:sz w:val="24"/>
        </w:rPr>
        <w:t xml:space="preserve"> has the characteristic of </w:t>
      </w:r>
      <w:r w:rsidRPr="00941B61">
        <w:rPr>
          <w:rFonts w:asciiTheme="minorHAnsi" w:hAnsiTheme="minorHAnsi"/>
          <w:b/>
          <w:sz w:val="24"/>
        </w:rPr>
        <w:t>Schema-Less design:</w:t>
      </w:r>
      <w:r w:rsidRPr="00941B61">
        <w:rPr>
          <w:rFonts w:asciiTheme="minorHAnsi" w:hAnsiTheme="minorHAnsi"/>
          <w:sz w:val="24"/>
        </w:rPr>
        <w:t xml:space="preserve"> </w:t>
      </w:r>
    </w:p>
    <w:p w:rsidR="00941B61" w:rsidRPr="00941B61" w:rsidRDefault="00941B61" w:rsidP="00E760F6">
      <w:pPr>
        <w:jc w:val="left"/>
        <w:rPr>
          <w:rFonts w:asciiTheme="minorHAnsi" w:hAnsiTheme="minorHAnsi"/>
          <w:sz w:val="14"/>
        </w:rPr>
      </w:pPr>
    </w:p>
    <w:p w:rsidR="00941B61" w:rsidRDefault="00941B61" w:rsidP="00E760F6">
      <w:pPr>
        <w:jc w:val="left"/>
        <w:rPr>
          <w:rFonts w:asciiTheme="minorHAnsi" w:hAnsiTheme="minorHAnsi"/>
          <w:sz w:val="24"/>
        </w:rPr>
      </w:pPr>
      <w:r w:rsidRPr="00941B61">
        <w:rPr>
          <w:rFonts w:asciiTheme="minorHAnsi" w:hAnsiTheme="minorHAnsi"/>
          <w:sz w:val="24"/>
        </w:rPr>
        <w:t xml:space="preserve">Columns in </w:t>
      </w:r>
      <w:proofErr w:type="spellStart"/>
      <w:r w:rsidRPr="00941B61">
        <w:rPr>
          <w:rFonts w:asciiTheme="minorHAnsi" w:hAnsiTheme="minorHAnsi"/>
          <w:sz w:val="24"/>
        </w:rPr>
        <w:t>HBase</w:t>
      </w:r>
      <w:proofErr w:type="spellEnd"/>
      <w:r w:rsidRPr="00941B61">
        <w:rPr>
          <w:rFonts w:asciiTheme="minorHAnsi" w:hAnsiTheme="minorHAnsi"/>
          <w:sz w:val="24"/>
        </w:rPr>
        <w:t xml:space="preserve"> don’t need to be defined up front so they provide a flexible way of managing evolving schemas. However columns can’t be renamed or assigned easily from one column-family to the other. </w:t>
      </w:r>
    </w:p>
    <w:p w:rsidR="00941B61" w:rsidRDefault="00941B61" w:rsidP="00E760F6">
      <w:pPr>
        <w:jc w:val="left"/>
        <w:rPr>
          <w:rFonts w:asciiTheme="minorHAnsi" w:hAnsiTheme="minorHAnsi"/>
          <w:sz w:val="24"/>
        </w:rPr>
      </w:pPr>
    </w:p>
    <w:p w:rsidR="00941B61" w:rsidRPr="00941B61" w:rsidRDefault="00941B61" w:rsidP="00E760F6">
      <w:pPr>
        <w:jc w:val="left"/>
        <w:rPr>
          <w:rFonts w:asciiTheme="minorHAnsi" w:hAnsiTheme="minorHAnsi"/>
          <w:sz w:val="24"/>
        </w:rPr>
      </w:pPr>
      <w:r w:rsidRPr="00941B61">
        <w:rPr>
          <w:rFonts w:asciiTheme="minorHAnsi" w:hAnsiTheme="minorHAnsi"/>
          <w:sz w:val="24"/>
        </w:rPr>
        <w:t>Making such changes requires creation of new columns, migration of data from existing columns to the new column and then potentially deletion of old columns.</w:t>
      </w:r>
    </w:p>
    <w:p w:rsidR="00941B61" w:rsidRDefault="00941B61" w:rsidP="00E760F6">
      <w:pPr>
        <w:jc w:val="left"/>
        <w:rPr>
          <w:rFonts w:asciiTheme="minorHAnsi" w:hAnsiTheme="minorHAnsi"/>
          <w:sz w:val="24"/>
        </w:rPr>
      </w:pPr>
    </w:p>
    <w:p w:rsidR="00941B61" w:rsidRDefault="00941B61" w:rsidP="00E760F6">
      <w:pPr>
        <w:jc w:val="left"/>
        <w:rPr>
          <w:rFonts w:asciiTheme="minorHAnsi" w:hAnsiTheme="minorHAnsi"/>
          <w:sz w:val="24"/>
        </w:rPr>
      </w:pPr>
      <w:proofErr w:type="spellStart"/>
      <w:r w:rsidRPr="00941B61">
        <w:rPr>
          <w:rFonts w:asciiTheme="minorHAnsi" w:hAnsiTheme="minorHAnsi"/>
          <w:sz w:val="24"/>
        </w:rPr>
        <w:t>HBase</w:t>
      </w:r>
      <w:proofErr w:type="spellEnd"/>
      <w:r w:rsidRPr="00941B61">
        <w:rPr>
          <w:rFonts w:asciiTheme="minorHAnsi" w:hAnsiTheme="minorHAnsi"/>
          <w:sz w:val="24"/>
        </w:rPr>
        <w:t xml:space="preserve"> is effectively a map of a map, so it has no schema. The user can define the columns at runtime, and each row can have its own columns. The responsibility is on the application to interpret the values stored in the </w:t>
      </w:r>
      <w:proofErr w:type="spellStart"/>
      <w:r w:rsidRPr="00941B61">
        <w:rPr>
          <w:rFonts w:asciiTheme="minorHAnsi" w:hAnsiTheme="minorHAnsi"/>
          <w:sz w:val="24"/>
        </w:rPr>
        <w:t>HBase</w:t>
      </w:r>
      <w:proofErr w:type="spellEnd"/>
      <w:r w:rsidRPr="00941B61">
        <w:rPr>
          <w:rFonts w:asciiTheme="minorHAnsi" w:hAnsiTheme="minorHAnsi"/>
          <w:sz w:val="24"/>
        </w:rPr>
        <w:t xml:space="preserve">. </w:t>
      </w:r>
    </w:p>
    <w:p w:rsidR="00941B61" w:rsidRDefault="00941B61" w:rsidP="00E760F6">
      <w:pPr>
        <w:jc w:val="left"/>
        <w:rPr>
          <w:rFonts w:asciiTheme="minorHAnsi" w:hAnsiTheme="minorHAnsi"/>
          <w:sz w:val="24"/>
        </w:rPr>
      </w:pPr>
    </w:p>
    <w:p w:rsidR="00941B61" w:rsidRPr="00941B61" w:rsidRDefault="00941B61" w:rsidP="00E760F6">
      <w:pPr>
        <w:jc w:val="left"/>
        <w:rPr>
          <w:rFonts w:asciiTheme="minorHAnsi" w:hAnsiTheme="minorHAnsi"/>
          <w:sz w:val="24"/>
        </w:rPr>
      </w:pPr>
      <w:r w:rsidRPr="00941B61">
        <w:rPr>
          <w:rFonts w:asciiTheme="minorHAnsi" w:hAnsiTheme="minorHAnsi"/>
          <w:sz w:val="24"/>
        </w:rPr>
        <w:t xml:space="preserve">This makes </w:t>
      </w:r>
      <w:proofErr w:type="spellStart"/>
      <w:r w:rsidRPr="00941B61">
        <w:rPr>
          <w:rFonts w:asciiTheme="minorHAnsi" w:hAnsiTheme="minorHAnsi"/>
          <w:sz w:val="24"/>
        </w:rPr>
        <w:t>HBase</w:t>
      </w:r>
      <w:proofErr w:type="spellEnd"/>
      <w:r w:rsidRPr="00941B61">
        <w:rPr>
          <w:rFonts w:asciiTheme="minorHAnsi" w:hAnsiTheme="minorHAnsi"/>
          <w:sz w:val="24"/>
        </w:rPr>
        <w:t xml:space="preserve"> very suitable for applications in which the schema is flexible. Also, unlike a database in which a separate metadata table is needed to describe the page identifiers, each column key describes itself in </w:t>
      </w:r>
      <w:proofErr w:type="spellStart"/>
      <w:r w:rsidRPr="00941B61">
        <w:rPr>
          <w:rFonts w:asciiTheme="minorHAnsi" w:hAnsiTheme="minorHAnsi"/>
          <w:sz w:val="24"/>
        </w:rPr>
        <w:t>HBase</w:t>
      </w:r>
      <w:proofErr w:type="spellEnd"/>
      <w:r w:rsidRPr="00941B61">
        <w:rPr>
          <w:rFonts w:asciiTheme="minorHAnsi" w:hAnsiTheme="minorHAnsi"/>
          <w:sz w:val="24"/>
        </w:rPr>
        <w:t>.</w:t>
      </w:r>
    </w:p>
    <w:p w:rsidR="0024668A" w:rsidRDefault="0024668A" w:rsidP="0024668A">
      <w:pPr>
        <w:pStyle w:val="BodyText"/>
        <w:jc w:val="both"/>
        <w:rPr>
          <w:b w:val="0"/>
          <w:sz w:val="20"/>
        </w:rPr>
      </w:pPr>
    </w:p>
    <w:p w:rsidR="00A42AA3" w:rsidRPr="00A42AA3" w:rsidRDefault="00A42AA3" w:rsidP="00A42AA3">
      <w:pPr>
        <w:pStyle w:val="Heading2"/>
      </w:pPr>
      <w:bookmarkStart w:id="12" w:name="_Toc494099470"/>
      <w:r w:rsidRPr="00A42AA3">
        <w:lastRenderedPageBreak/>
        <w:t xml:space="preserve">How does data get managed in </w:t>
      </w:r>
      <w:proofErr w:type="spellStart"/>
      <w:r w:rsidRPr="00A42AA3">
        <w:t>HBase</w:t>
      </w:r>
      <w:proofErr w:type="spellEnd"/>
      <w:r w:rsidRPr="00A42AA3">
        <w:t>?</w:t>
      </w:r>
      <w:bookmarkEnd w:id="12"/>
    </w:p>
    <w:p w:rsidR="00A42AA3" w:rsidRDefault="00A42AA3" w:rsidP="00A42AA3">
      <w:pPr>
        <w:shd w:val="clear" w:color="auto" w:fill="FFFFFF"/>
        <w:spacing w:line="100" w:lineRule="atLeast"/>
        <w:rPr>
          <w:rFonts w:asciiTheme="minorHAnsi" w:hAnsiTheme="minorHAnsi"/>
          <w:sz w:val="24"/>
        </w:rPr>
      </w:pPr>
      <w:r w:rsidRPr="00A42AA3">
        <w:rPr>
          <w:rFonts w:asciiTheme="minorHAnsi" w:hAnsiTheme="minorHAnsi"/>
          <w:sz w:val="24"/>
        </w:rPr>
        <w:t xml:space="preserve">Data manipulation commands that include </w:t>
      </w:r>
      <w:proofErr w:type="gramStart"/>
      <w:r w:rsidRPr="00A42AA3">
        <w:rPr>
          <w:rFonts w:asciiTheme="minorHAnsi" w:hAnsiTheme="minorHAnsi"/>
          <w:b/>
          <w:sz w:val="24"/>
        </w:rPr>
        <w:t>COUNT</w:t>
      </w:r>
      <w:r w:rsidRPr="00A42AA3">
        <w:rPr>
          <w:rFonts w:asciiTheme="minorHAnsi" w:hAnsiTheme="minorHAnsi"/>
          <w:sz w:val="24"/>
        </w:rPr>
        <w:t>,</w:t>
      </w:r>
      <w:proofErr w:type="gramEnd"/>
      <w:r w:rsidRPr="00A42AA3">
        <w:rPr>
          <w:rFonts w:asciiTheme="minorHAnsi" w:hAnsiTheme="minorHAnsi"/>
          <w:sz w:val="24"/>
        </w:rPr>
        <w:t xml:space="preserve"> </w:t>
      </w:r>
      <w:r w:rsidRPr="00A42AA3">
        <w:rPr>
          <w:rFonts w:asciiTheme="minorHAnsi" w:hAnsiTheme="minorHAnsi"/>
          <w:b/>
          <w:sz w:val="24"/>
        </w:rPr>
        <w:t>DELETE</w:t>
      </w:r>
      <w:r w:rsidRPr="00A42AA3">
        <w:rPr>
          <w:rFonts w:asciiTheme="minorHAnsi" w:hAnsiTheme="minorHAnsi"/>
          <w:sz w:val="24"/>
        </w:rPr>
        <w:t xml:space="preserve">, </w:t>
      </w:r>
      <w:r w:rsidRPr="00A42AA3">
        <w:rPr>
          <w:rFonts w:asciiTheme="minorHAnsi" w:hAnsiTheme="minorHAnsi"/>
          <w:b/>
          <w:sz w:val="24"/>
        </w:rPr>
        <w:t>DELETEALL</w:t>
      </w:r>
      <w:r w:rsidRPr="00A42AA3">
        <w:rPr>
          <w:rFonts w:asciiTheme="minorHAnsi" w:hAnsiTheme="minorHAnsi"/>
          <w:sz w:val="24"/>
        </w:rPr>
        <w:t xml:space="preserve"> and </w:t>
      </w:r>
      <w:r w:rsidRPr="00A42AA3">
        <w:rPr>
          <w:rFonts w:asciiTheme="minorHAnsi" w:hAnsiTheme="minorHAnsi"/>
          <w:b/>
          <w:sz w:val="24"/>
        </w:rPr>
        <w:t>SCAN</w:t>
      </w:r>
      <w:r w:rsidRPr="00A42AA3">
        <w:rPr>
          <w:rFonts w:asciiTheme="minorHAnsi" w:hAnsiTheme="minorHAnsi"/>
          <w:sz w:val="24"/>
        </w:rPr>
        <w:t xml:space="preserve">. </w:t>
      </w:r>
    </w:p>
    <w:p w:rsidR="00A42AA3" w:rsidRDefault="00A42AA3" w:rsidP="00A42AA3">
      <w:pPr>
        <w:shd w:val="clear" w:color="auto" w:fill="FFFFFF"/>
        <w:spacing w:line="100" w:lineRule="atLeast"/>
        <w:rPr>
          <w:rFonts w:asciiTheme="minorHAnsi" w:hAnsiTheme="minorHAnsi"/>
          <w:sz w:val="24"/>
        </w:rPr>
      </w:pPr>
    </w:p>
    <w:p w:rsidR="00E760F6" w:rsidRDefault="00A42AA3" w:rsidP="00E760F6">
      <w:pPr>
        <w:shd w:val="clear" w:color="auto" w:fill="FFFFFF"/>
        <w:spacing w:line="100" w:lineRule="atLeast"/>
        <w:rPr>
          <w:rFonts w:asciiTheme="minorHAnsi" w:hAnsiTheme="minorHAnsi"/>
          <w:sz w:val="24"/>
        </w:rPr>
      </w:pPr>
      <w:r w:rsidRPr="00A42AA3">
        <w:rPr>
          <w:rFonts w:asciiTheme="minorHAnsi" w:hAnsiTheme="minorHAnsi"/>
          <w:sz w:val="24"/>
        </w:rPr>
        <w:t xml:space="preserve">Some table management commands like: </w:t>
      </w:r>
      <w:r w:rsidRPr="00A42AA3">
        <w:rPr>
          <w:rFonts w:asciiTheme="minorHAnsi" w:hAnsiTheme="minorHAnsi"/>
          <w:b/>
          <w:sz w:val="24"/>
        </w:rPr>
        <w:t>ALTER</w:t>
      </w:r>
      <w:r w:rsidRPr="00A42AA3">
        <w:rPr>
          <w:rFonts w:asciiTheme="minorHAnsi" w:hAnsiTheme="minorHAnsi"/>
          <w:sz w:val="24"/>
        </w:rPr>
        <w:t xml:space="preserve">, </w:t>
      </w:r>
      <w:r w:rsidRPr="00A42AA3">
        <w:rPr>
          <w:rFonts w:asciiTheme="minorHAnsi" w:hAnsiTheme="minorHAnsi"/>
          <w:b/>
          <w:sz w:val="24"/>
        </w:rPr>
        <w:t>CREATE</w:t>
      </w:r>
      <w:r w:rsidRPr="00A42AA3">
        <w:rPr>
          <w:rFonts w:asciiTheme="minorHAnsi" w:hAnsiTheme="minorHAnsi"/>
          <w:sz w:val="24"/>
        </w:rPr>
        <w:t xml:space="preserve">, </w:t>
      </w:r>
      <w:proofErr w:type="gramStart"/>
      <w:r w:rsidRPr="00A42AA3">
        <w:rPr>
          <w:rFonts w:asciiTheme="minorHAnsi" w:hAnsiTheme="minorHAnsi"/>
          <w:b/>
          <w:sz w:val="24"/>
        </w:rPr>
        <w:t>DESCRIBE</w:t>
      </w:r>
      <w:r w:rsidRPr="00A42AA3">
        <w:rPr>
          <w:rFonts w:asciiTheme="minorHAnsi" w:hAnsiTheme="minorHAnsi"/>
          <w:sz w:val="24"/>
        </w:rPr>
        <w:t>,</w:t>
      </w:r>
      <w:proofErr w:type="gramEnd"/>
      <w:r w:rsidRPr="00A42AA3">
        <w:rPr>
          <w:rFonts w:asciiTheme="minorHAnsi" w:hAnsiTheme="minorHAnsi"/>
          <w:sz w:val="24"/>
        </w:rPr>
        <w:t xml:space="preserve"> </w:t>
      </w:r>
      <w:r w:rsidRPr="00A42AA3">
        <w:rPr>
          <w:rFonts w:asciiTheme="minorHAnsi" w:hAnsiTheme="minorHAnsi"/>
          <w:b/>
          <w:sz w:val="24"/>
        </w:rPr>
        <w:t>DROP</w:t>
      </w:r>
      <w:r w:rsidRPr="00A42AA3">
        <w:rPr>
          <w:rFonts w:asciiTheme="minorHAnsi" w:hAnsiTheme="minorHAnsi"/>
          <w:sz w:val="24"/>
        </w:rPr>
        <w:t xml:space="preserve">, and </w:t>
      </w:r>
      <w:r w:rsidRPr="00A42AA3">
        <w:rPr>
          <w:rFonts w:asciiTheme="minorHAnsi" w:hAnsiTheme="minorHAnsi"/>
          <w:b/>
          <w:sz w:val="24"/>
        </w:rPr>
        <w:t>DROPALL</w:t>
      </w:r>
      <w:r w:rsidRPr="00A42AA3">
        <w:rPr>
          <w:rFonts w:asciiTheme="minorHAnsi" w:hAnsiTheme="minorHAnsi"/>
          <w:sz w:val="24"/>
        </w:rPr>
        <w:t xml:space="preserve">. Some general commands like </w:t>
      </w:r>
      <w:r w:rsidRPr="00A42AA3">
        <w:rPr>
          <w:rFonts w:asciiTheme="minorHAnsi" w:hAnsiTheme="minorHAnsi"/>
          <w:b/>
          <w:sz w:val="24"/>
        </w:rPr>
        <w:t>VERSION</w:t>
      </w:r>
      <w:r w:rsidRPr="00A42AA3">
        <w:rPr>
          <w:rFonts w:asciiTheme="minorHAnsi" w:hAnsiTheme="minorHAnsi"/>
          <w:sz w:val="24"/>
        </w:rPr>
        <w:t xml:space="preserve"> and </w:t>
      </w:r>
      <w:r w:rsidRPr="00A42AA3">
        <w:rPr>
          <w:rFonts w:asciiTheme="minorHAnsi" w:hAnsiTheme="minorHAnsi"/>
          <w:b/>
          <w:sz w:val="24"/>
        </w:rPr>
        <w:t>STATUS</w:t>
      </w:r>
      <w:r w:rsidRPr="00A42AA3">
        <w:rPr>
          <w:rFonts w:asciiTheme="minorHAnsi" w:hAnsiTheme="minorHAnsi"/>
          <w:sz w:val="24"/>
        </w:rPr>
        <w:t xml:space="preserve"> all comprise a very small list of commands available for managing data in </w:t>
      </w:r>
      <w:proofErr w:type="spellStart"/>
      <w:r w:rsidRPr="00A42AA3">
        <w:rPr>
          <w:rFonts w:asciiTheme="minorHAnsi" w:hAnsiTheme="minorHAnsi"/>
          <w:sz w:val="24"/>
        </w:rPr>
        <w:t>Hbase</w:t>
      </w:r>
      <w:proofErr w:type="spellEnd"/>
      <w:r w:rsidRPr="00A42AA3">
        <w:rPr>
          <w:rFonts w:asciiTheme="minorHAnsi" w:hAnsiTheme="minorHAnsi"/>
          <w:sz w:val="24"/>
        </w:rPr>
        <w:t xml:space="preserve">. </w:t>
      </w:r>
    </w:p>
    <w:p w:rsidR="00E760F6" w:rsidRDefault="00E760F6" w:rsidP="00E760F6">
      <w:pPr>
        <w:shd w:val="clear" w:color="auto" w:fill="FFFFFF"/>
        <w:spacing w:line="100" w:lineRule="atLeast"/>
        <w:rPr>
          <w:rFonts w:asciiTheme="minorHAnsi" w:hAnsiTheme="minorHAnsi"/>
          <w:sz w:val="24"/>
        </w:rPr>
      </w:pPr>
    </w:p>
    <w:p w:rsidR="00E760F6" w:rsidRPr="00E760F6" w:rsidRDefault="00E760F6" w:rsidP="00E760F6">
      <w:pPr>
        <w:shd w:val="clear" w:color="auto" w:fill="FFFFFF"/>
        <w:spacing w:line="100" w:lineRule="atLeast"/>
        <w:rPr>
          <w:rFonts w:asciiTheme="minorHAnsi" w:hAnsiTheme="minorHAnsi"/>
          <w:sz w:val="24"/>
        </w:rPr>
      </w:pPr>
      <w:r w:rsidRPr="00E760F6">
        <w:rPr>
          <w:rFonts w:asciiTheme="minorHAnsi" w:hAnsiTheme="minorHAnsi"/>
          <w:sz w:val="24"/>
        </w:rPr>
        <w:t xml:space="preserve">The </w:t>
      </w:r>
      <w:proofErr w:type="spellStart"/>
      <w:r w:rsidRPr="00E760F6">
        <w:rPr>
          <w:rFonts w:asciiTheme="minorHAnsi" w:hAnsiTheme="minorHAnsi"/>
          <w:sz w:val="24"/>
        </w:rPr>
        <w:t>Hbase</w:t>
      </w:r>
      <w:proofErr w:type="spellEnd"/>
      <w:r w:rsidRPr="00E760F6">
        <w:rPr>
          <w:rFonts w:asciiTheme="minorHAnsi" w:hAnsiTheme="minorHAnsi"/>
          <w:sz w:val="24"/>
        </w:rPr>
        <w:t xml:space="preserve"> data model is different from the model provided by relational databases. </w:t>
      </w:r>
      <w:proofErr w:type="spellStart"/>
      <w:r w:rsidRPr="00E760F6">
        <w:rPr>
          <w:rFonts w:asciiTheme="minorHAnsi" w:hAnsiTheme="minorHAnsi"/>
          <w:sz w:val="24"/>
        </w:rPr>
        <w:t>Hbase</w:t>
      </w:r>
      <w:proofErr w:type="spellEnd"/>
      <w:r w:rsidRPr="00E760F6">
        <w:rPr>
          <w:rFonts w:asciiTheme="minorHAnsi" w:hAnsiTheme="minorHAnsi"/>
          <w:sz w:val="24"/>
        </w:rPr>
        <w:t xml:space="preserve"> is referred to by many terms like a key-value store, column oriented database and versioned map of maps which are correct. The easiest way of visualizing an </w:t>
      </w:r>
      <w:proofErr w:type="spellStart"/>
      <w:r w:rsidRPr="00E760F6">
        <w:rPr>
          <w:rFonts w:asciiTheme="minorHAnsi" w:hAnsiTheme="minorHAnsi"/>
          <w:sz w:val="24"/>
        </w:rPr>
        <w:t>Hbase</w:t>
      </w:r>
      <w:proofErr w:type="spellEnd"/>
      <w:r w:rsidRPr="00E760F6">
        <w:rPr>
          <w:rFonts w:asciiTheme="minorHAnsi" w:hAnsiTheme="minorHAnsi"/>
          <w:sz w:val="24"/>
        </w:rPr>
        <w:t xml:space="preserve"> data model is a table that has rows and tables. </w:t>
      </w:r>
    </w:p>
    <w:p w:rsidR="00A42AA3" w:rsidRDefault="00A42AA3" w:rsidP="00A42AA3">
      <w:pPr>
        <w:shd w:val="clear" w:color="auto" w:fill="FFFFFF"/>
        <w:spacing w:after="450" w:line="100" w:lineRule="atLeast"/>
        <w:rPr>
          <w:rFonts w:asciiTheme="minorHAnsi" w:hAnsiTheme="minorHAnsi"/>
          <w:sz w:val="24"/>
        </w:rPr>
      </w:pPr>
    </w:p>
    <w:p w:rsidR="00E760F6" w:rsidRPr="00E760F6" w:rsidRDefault="00E760F6" w:rsidP="00E760F6">
      <w:pPr>
        <w:pStyle w:val="Heading2"/>
        <w:jc w:val="left"/>
      </w:pPr>
      <w:bookmarkStart w:id="13" w:name="_Toc494099471"/>
      <w:r w:rsidRPr="00E760F6">
        <w:t xml:space="preserve">What happens internally when new data gets inserted into </w:t>
      </w:r>
      <w:proofErr w:type="spellStart"/>
      <w:r w:rsidRPr="00E760F6">
        <w:t>HBase</w:t>
      </w:r>
      <w:proofErr w:type="spellEnd"/>
      <w:r w:rsidRPr="00E760F6">
        <w:t xml:space="preserve"> table?</w:t>
      </w:r>
      <w:bookmarkEnd w:id="13"/>
    </w:p>
    <w:p w:rsidR="00E760F6" w:rsidRDefault="00E760F6" w:rsidP="00E760F6">
      <w:pPr>
        <w:rPr>
          <w:rFonts w:asciiTheme="minorHAnsi" w:hAnsiTheme="minorHAnsi"/>
          <w:sz w:val="24"/>
        </w:rPr>
      </w:pPr>
      <w:r>
        <w:rPr>
          <w:rFonts w:asciiTheme="minorHAnsi" w:hAnsiTheme="minorHAnsi"/>
          <w:sz w:val="24"/>
        </w:rPr>
        <w:t>The following steps are carried out when inserting Data into an HBASE table</w:t>
      </w:r>
    </w:p>
    <w:p w:rsidR="00E760F6" w:rsidRDefault="00E760F6" w:rsidP="00E760F6">
      <w:pPr>
        <w:rPr>
          <w:rFonts w:asciiTheme="minorHAnsi" w:hAnsiTheme="minorHAnsi"/>
          <w:sz w:val="24"/>
        </w:rPr>
      </w:pPr>
    </w:p>
    <w:p w:rsidR="00E760F6" w:rsidRPr="00E760F6" w:rsidRDefault="00E760F6" w:rsidP="00E760F6">
      <w:pPr>
        <w:jc w:val="left"/>
        <w:rPr>
          <w:rFonts w:asciiTheme="minorHAnsi" w:hAnsiTheme="minorHAnsi"/>
          <w:b/>
          <w:sz w:val="24"/>
        </w:rPr>
      </w:pPr>
      <w:proofErr w:type="spellStart"/>
      <w:r w:rsidRPr="00E760F6">
        <w:rPr>
          <w:rFonts w:asciiTheme="minorHAnsi" w:hAnsiTheme="minorHAnsi"/>
          <w:b/>
          <w:sz w:val="24"/>
        </w:rPr>
        <w:t>HBase</w:t>
      </w:r>
      <w:proofErr w:type="spellEnd"/>
      <w:r w:rsidRPr="00E760F6">
        <w:rPr>
          <w:rFonts w:asciiTheme="minorHAnsi" w:hAnsiTheme="minorHAnsi"/>
          <w:b/>
          <w:sz w:val="24"/>
        </w:rPr>
        <w:t xml:space="preserve"> Write Steps</w:t>
      </w:r>
    </w:p>
    <w:p w:rsidR="00E760F6" w:rsidRPr="00E760F6" w:rsidRDefault="00E760F6" w:rsidP="00E760F6">
      <w:pPr>
        <w:jc w:val="left"/>
        <w:rPr>
          <w:rFonts w:asciiTheme="minorHAnsi" w:hAnsiTheme="minorHAnsi"/>
          <w:sz w:val="24"/>
        </w:rPr>
      </w:pPr>
      <w:r w:rsidRPr="00E760F6">
        <w:rPr>
          <w:rFonts w:asciiTheme="minorHAnsi" w:hAnsiTheme="minorHAnsi"/>
          <w:sz w:val="24"/>
        </w:rPr>
        <w:t>When the client issues a Put request, the first step is to write the data to the write-ahead log, the WAL:</w:t>
      </w:r>
    </w:p>
    <w:p w:rsidR="00E760F6" w:rsidRPr="00E760F6" w:rsidRDefault="00E760F6" w:rsidP="00E760F6">
      <w:pPr>
        <w:jc w:val="left"/>
        <w:rPr>
          <w:rFonts w:asciiTheme="minorHAnsi" w:hAnsiTheme="minorHAnsi"/>
          <w:sz w:val="24"/>
        </w:rPr>
      </w:pPr>
      <w:r w:rsidRPr="00E760F6">
        <w:rPr>
          <w:rFonts w:asciiTheme="minorHAnsi" w:hAnsiTheme="minorHAnsi"/>
          <w:sz w:val="24"/>
        </w:rPr>
        <w:t>- Edits are appended to the end of the WAL file that is stored on disk.</w:t>
      </w:r>
    </w:p>
    <w:p w:rsidR="00E760F6" w:rsidRPr="00E760F6" w:rsidRDefault="00E760F6" w:rsidP="00E760F6">
      <w:pPr>
        <w:jc w:val="left"/>
        <w:rPr>
          <w:rFonts w:asciiTheme="minorHAnsi" w:hAnsiTheme="minorHAnsi"/>
          <w:sz w:val="24"/>
        </w:rPr>
      </w:pPr>
      <w:r w:rsidRPr="00E760F6">
        <w:rPr>
          <w:rFonts w:asciiTheme="minorHAnsi" w:hAnsiTheme="minorHAnsi"/>
          <w:sz w:val="24"/>
        </w:rPr>
        <w:t>- The WAL is used to recover not-yet-persisted data in case a server crashes.</w:t>
      </w:r>
    </w:p>
    <w:p w:rsidR="00E760F6" w:rsidRPr="00E760F6" w:rsidRDefault="00E760F6" w:rsidP="00E760F6">
      <w:pPr>
        <w:jc w:val="left"/>
        <w:rPr>
          <w:rFonts w:asciiTheme="minorHAnsi" w:hAnsiTheme="minorHAnsi"/>
          <w:sz w:val="24"/>
        </w:rPr>
      </w:pPr>
    </w:p>
    <w:p w:rsidR="00E760F6" w:rsidRPr="00E760F6" w:rsidRDefault="00E760F6" w:rsidP="00E760F6">
      <w:pPr>
        <w:jc w:val="left"/>
        <w:rPr>
          <w:rFonts w:asciiTheme="minorHAnsi" w:hAnsiTheme="minorHAnsi"/>
          <w:b/>
          <w:sz w:val="24"/>
        </w:rPr>
      </w:pPr>
      <w:proofErr w:type="spellStart"/>
      <w:r w:rsidRPr="00E760F6">
        <w:rPr>
          <w:rFonts w:asciiTheme="minorHAnsi" w:hAnsiTheme="minorHAnsi"/>
          <w:b/>
          <w:sz w:val="24"/>
        </w:rPr>
        <w:t>HBase</w:t>
      </w:r>
      <w:proofErr w:type="spellEnd"/>
      <w:r w:rsidRPr="00E760F6">
        <w:rPr>
          <w:rFonts w:asciiTheme="minorHAnsi" w:hAnsiTheme="minorHAnsi"/>
          <w:b/>
          <w:sz w:val="24"/>
        </w:rPr>
        <w:t xml:space="preserve"> Write Steps</w:t>
      </w:r>
    </w:p>
    <w:p w:rsidR="00E760F6" w:rsidRPr="00E760F6" w:rsidRDefault="00E760F6" w:rsidP="00E760F6">
      <w:pPr>
        <w:jc w:val="left"/>
        <w:rPr>
          <w:rFonts w:asciiTheme="minorHAnsi" w:hAnsiTheme="minorHAnsi"/>
          <w:sz w:val="24"/>
        </w:rPr>
      </w:pPr>
      <w:r w:rsidRPr="00E760F6">
        <w:rPr>
          <w:rFonts w:asciiTheme="minorHAnsi" w:hAnsiTheme="minorHAnsi"/>
          <w:sz w:val="24"/>
        </w:rPr>
        <w:t xml:space="preserve"> Once the data is written to the WAL, it is placed in the </w:t>
      </w:r>
      <w:proofErr w:type="spellStart"/>
      <w:r w:rsidRPr="00E760F6">
        <w:rPr>
          <w:rFonts w:asciiTheme="minorHAnsi" w:hAnsiTheme="minorHAnsi"/>
          <w:sz w:val="24"/>
        </w:rPr>
        <w:t>MemStore</w:t>
      </w:r>
      <w:proofErr w:type="spellEnd"/>
      <w:r w:rsidRPr="00E760F6">
        <w:rPr>
          <w:rFonts w:asciiTheme="minorHAnsi" w:hAnsiTheme="minorHAnsi"/>
          <w:sz w:val="24"/>
        </w:rPr>
        <w:t xml:space="preserve">. Then, the put request </w:t>
      </w:r>
      <w:r>
        <w:rPr>
          <w:rFonts w:asciiTheme="minorHAnsi" w:hAnsiTheme="minorHAnsi"/>
          <w:sz w:val="24"/>
        </w:rPr>
        <w:t>a</w:t>
      </w:r>
      <w:r w:rsidRPr="00E760F6">
        <w:rPr>
          <w:rFonts w:asciiTheme="minorHAnsi" w:hAnsiTheme="minorHAnsi"/>
          <w:sz w:val="24"/>
        </w:rPr>
        <w:t>cknowledgement returns to the client.</w:t>
      </w:r>
    </w:p>
    <w:p w:rsidR="00E760F6" w:rsidRPr="00E760F6" w:rsidRDefault="00E760F6" w:rsidP="00E760F6">
      <w:pPr>
        <w:jc w:val="left"/>
        <w:rPr>
          <w:rFonts w:asciiTheme="minorHAnsi" w:hAnsiTheme="minorHAnsi"/>
          <w:sz w:val="24"/>
        </w:rPr>
      </w:pPr>
    </w:p>
    <w:p w:rsidR="00E760F6" w:rsidRPr="00E760F6" w:rsidRDefault="00E760F6" w:rsidP="00E760F6">
      <w:pPr>
        <w:jc w:val="left"/>
        <w:rPr>
          <w:rFonts w:asciiTheme="minorHAnsi" w:hAnsiTheme="minorHAnsi"/>
          <w:b/>
          <w:sz w:val="24"/>
        </w:rPr>
      </w:pPr>
      <w:proofErr w:type="spellStart"/>
      <w:r w:rsidRPr="00E760F6">
        <w:rPr>
          <w:rFonts w:asciiTheme="minorHAnsi" w:hAnsiTheme="minorHAnsi"/>
          <w:b/>
          <w:sz w:val="24"/>
        </w:rPr>
        <w:t>HBase</w:t>
      </w:r>
      <w:proofErr w:type="spellEnd"/>
      <w:r w:rsidRPr="00E760F6">
        <w:rPr>
          <w:rFonts w:asciiTheme="minorHAnsi" w:hAnsiTheme="minorHAnsi"/>
          <w:b/>
          <w:sz w:val="24"/>
        </w:rPr>
        <w:t xml:space="preserve"> </w:t>
      </w:r>
      <w:proofErr w:type="spellStart"/>
      <w:r w:rsidRPr="00E760F6">
        <w:rPr>
          <w:rFonts w:asciiTheme="minorHAnsi" w:hAnsiTheme="minorHAnsi"/>
          <w:b/>
          <w:sz w:val="24"/>
        </w:rPr>
        <w:t>MemStore</w:t>
      </w:r>
      <w:proofErr w:type="spellEnd"/>
    </w:p>
    <w:p w:rsidR="00E760F6" w:rsidRPr="00E760F6" w:rsidRDefault="00E760F6" w:rsidP="00E760F6">
      <w:pPr>
        <w:jc w:val="left"/>
        <w:rPr>
          <w:rFonts w:asciiTheme="minorHAnsi" w:hAnsiTheme="minorHAnsi"/>
          <w:sz w:val="24"/>
        </w:rPr>
      </w:pPr>
      <w:r w:rsidRPr="00E760F6">
        <w:rPr>
          <w:rFonts w:asciiTheme="minorHAnsi" w:hAnsiTheme="minorHAnsi"/>
          <w:sz w:val="24"/>
        </w:rPr>
        <w:t xml:space="preserve">The </w:t>
      </w:r>
      <w:proofErr w:type="spellStart"/>
      <w:r w:rsidRPr="00E760F6">
        <w:rPr>
          <w:rFonts w:asciiTheme="minorHAnsi" w:hAnsiTheme="minorHAnsi"/>
          <w:sz w:val="24"/>
        </w:rPr>
        <w:t>MemStore</w:t>
      </w:r>
      <w:proofErr w:type="spellEnd"/>
      <w:r w:rsidRPr="00E760F6">
        <w:rPr>
          <w:rFonts w:asciiTheme="minorHAnsi" w:hAnsiTheme="minorHAnsi"/>
          <w:sz w:val="24"/>
        </w:rPr>
        <w:t xml:space="preserve"> stores updates in memory as sorted </w:t>
      </w:r>
      <w:proofErr w:type="spellStart"/>
      <w:r w:rsidRPr="00E760F6">
        <w:rPr>
          <w:rFonts w:asciiTheme="minorHAnsi" w:hAnsiTheme="minorHAnsi"/>
          <w:sz w:val="24"/>
        </w:rPr>
        <w:t>KeyValues</w:t>
      </w:r>
      <w:proofErr w:type="spellEnd"/>
      <w:r w:rsidRPr="00E760F6">
        <w:rPr>
          <w:rFonts w:asciiTheme="minorHAnsi" w:hAnsiTheme="minorHAnsi"/>
          <w:sz w:val="24"/>
        </w:rPr>
        <w:t xml:space="preserve">, the same as it would be stored in an </w:t>
      </w:r>
      <w:proofErr w:type="spellStart"/>
      <w:r w:rsidRPr="00E760F6">
        <w:rPr>
          <w:rFonts w:asciiTheme="minorHAnsi" w:hAnsiTheme="minorHAnsi"/>
          <w:sz w:val="24"/>
        </w:rPr>
        <w:t>HFile</w:t>
      </w:r>
      <w:proofErr w:type="spellEnd"/>
      <w:r w:rsidRPr="00E760F6">
        <w:rPr>
          <w:rFonts w:asciiTheme="minorHAnsi" w:hAnsiTheme="minorHAnsi"/>
          <w:sz w:val="24"/>
        </w:rPr>
        <w:t xml:space="preserve">. There is one </w:t>
      </w:r>
      <w:proofErr w:type="spellStart"/>
      <w:r w:rsidRPr="00E760F6">
        <w:rPr>
          <w:rFonts w:asciiTheme="minorHAnsi" w:hAnsiTheme="minorHAnsi"/>
          <w:sz w:val="24"/>
        </w:rPr>
        <w:t>MemStore</w:t>
      </w:r>
      <w:proofErr w:type="spellEnd"/>
      <w:r w:rsidRPr="00E760F6">
        <w:rPr>
          <w:rFonts w:asciiTheme="minorHAnsi" w:hAnsiTheme="minorHAnsi"/>
          <w:sz w:val="24"/>
        </w:rPr>
        <w:t xml:space="preserve"> per column family. The updates are sorted per column family.</w:t>
      </w:r>
    </w:p>
    <w:p w:rsidR="00E760F6" w:rsidRPr="00E760F6" w:rsidRDefault="00E760F6" w:rsidP="00E760F6">
      <w:pPr>
        <w:jc w:val="left"/>
        <w:rPr>
          <w:rFonts w:asciiTheme="minorHAnsi" w:hAnsiTheme="minorHAnsi"/>
          <w:sz w:val="24"/>
        </w:rPr>
      </w:pPr>
    </w:p>
    <w:p w:rsidR="00E760F6" w:rsidRPr="00E760F6" w:rsidRDefault="00E760F6" w:rsidP="00E760F6">
      <w:pPr>
        <w:jc w:val="left"/>
        <w:rPr>
          <w:rFonts w:asciiTheme="minorHAnsi" w:hAnsiTheme="minorHAnsi"/>
          <w:b/>
          <w:sz w:val="24"/>
        </w:rPr>
      </w:pPr>
      <w:proofErr w:type="spellStart"/>
      <w:r w:rsidRPr="00E760F6">
        <w:rPr>
          <w:rFonts w:asciiTheme="minorHAnsi" w:hAnsiTheme="minorHAnsi"/>
          <w:b/>
          <w:sz w:val="24"/>
        </w:rPr>
        <w:t>HBase</w:t>
      </w:r>
      <w:proofErr w:type="spellEnd"/>
      <w:r w:rsidRPr="00E760F6">
        <w:rPr>
          <w:rFonts w:asciiTheme="minorHAnsi" w:hAnsiTheme="minorHAnsi"/>
          <w:b/>
          <w:sz w:val="24"/>
        </w:rPr>
        <w:t xml:space="preserve"> Region Flush</w:t>
      </w:r>
    </w:p>
    <w:p w:rsidR="00E760F6" w:rsidRPr="00E760F6" w:rsidRDefault="00E760F6" w:rsidP="00E760F6">
      <w:pPr>
        <w:jc w:val="left"/>
        <w:rPr>
          <w:rFonts w:asciiTheme="minorHAnsi" w:hAnsiTheme="minorHAnsi"/>
          <w:sz w:val="24"/>
        </w:rPr>
      </w:pPr>
      <w:r w:rsidRPr="00E760F6">
        <w:rPr>
          <w:rFonts w:asciiTheme="minorHAnsi" w:hAnsiTheme="minorHAnsi"/>
          <w:sz w:val="24"/>
        </w:rPr>
        <w:t xml:space="preserve">When the </w:t>
      </w:r>
      <w:proofErr w:type="spellStart"/>
      <w:r w:rsidRPr="00E760F6">
        <w:rPr>
          <w:rFonts w:asciiTheme="minorHAnsi" w:hAnsiTheme="minorHAnsi"/>
          <w:sz w:val="24"/>
        </w:rPr>
        <w:t>MemStore</w:t>
      </w:r>
      <w:proofErr w:type="spellEnd"/>
      <w:r w:rsidRPr="00E760F6">
        <w:rPr>
          <w:rFonts w:asciiTheme="minorHAnsi" w:hAnsiTheme="minorHAnsi"/>
          <w:sz w:val="24"/>
        </w:rPr>
        <w:t xml:space="preserve"> accumulates enough data, the entire sorted set is written to a new </w:t>
      </w:r>
      <w:proofErr w:type="spellStart"/>
      <w:r w:rsidRPr="00E760F6">
        <w:rPr>
          <w:rFonts w:asciiTheme="minorHAnsi" w:hAnsiTheme="minorHAnsi"/>
          <w:sz w:val="24"/>
        </w:rPr>
        <w:t>HFile</w:t>
      </w:r>
      <w:proofErr w:type="spellEnd"/>
      <w:r w:rsidRPr="00E760F6">
        <w:rPr>
          <w:rFonts w:asciiTheme="minorHAnsi" w:hAnsiTheme="minorHAnsi"/>
          <w:sz w:val="24"/>
        </w:rPr>
        <w:t xml:space="preserve"> in HDFS. </w:t>
      </w:r>
      <w:proofErr w:type="spellStart"/>
      <w:r w:rsidRPr="00E760F6">
        <w:rPr>
          <w:rFonts w:asciiTheme="minorHAnsi" w:hAnsiTheme="minorHAnsi"/>
          <w:sz w:val="24"/>
        </w:rPr>
        <w:t>HBase</w:t>
      </w:r>
      <w:proofErr w:type="spellEnd"/>
      <w:r w:rsidRPr="00E760F6">
        <w:rPr>
          <w:rFonts w:asciiTheme="minorHAnsi" w:hAnsiTheme="minorHAnsi"/>
          <w:sz w:val="24"/>
        </w:rPr>
        <w:t xml:space="preserve"> uses multiple </w:t>
      </w:r>
      <w:proofErr w:type="spellStart"/>
      <w:r w:rsidRPr="00E760F6">
        <w:rPr>
          <w:rFonts w:asciiTheme="minorHAnsi" w:hAnsiTheme="minorHAnsi"/>
          <w:sz w:val="24"/>
        </w:rPr>
        <w:t>HFiles</w:t>
      </w:r>
      <w:proofErr w:type="spellEnd"/>
      <w:r w:rsidRPr="00E760F6">
        <w:rPr>
          <w:rFonts w:asciiTheme="minorHAnsi" w:hAnsiTheme="minorHAnsi"/>
          <w:sz w:val="24"/>
        </w:rPr>
        <w:t xml:space="preserve"> per column family, which contain the actual cells, or </w:t>
      </w:r>
      <w:proofErr w:type="spellStart"/>
      <w:r w:rsidRPr="00E760F6">
        <w:rPr>
          <w:rFonts w:asciiTheme="minorHAnsi" w:hAnsiTheme="minorHAnsi"/>
          <w:sz w:val="24"/>
        </w:rPr>
        <w:t>KeyValue</w:t>
      </w:r>
      <w:proofErr w:type="spellEnd"/>
      <w:r w:rsidRPr="00E760F6">
        <w:rPr>
          <w:rFonts w:asciiTheme="minorHAnsi" w:hAnsiTheme="minorHAnsi"/>
          <w:sz w:val="24"/>
        </w:rPr>
        <w:t xml:space="preserve"> instances. These files are created over time as </w:t>
      </w:r>
      <w:proofErr w:type="spellStart"/>
      <w:r w:rsidRPr="00E760F6">
        <w:rPr>
          <w:rFonts w:asciiTheme="minorHAnsi" w:hAnsiTheme="minorHAnsi"/>
          <w:sz w:val="24"/>
        </w:rPr>
        <w:t>KeyValue</w:t>
      </w:r>
      <w:proofErr w:type="spellEnd"/>
      <w:r w:rsidRPr="00E760F6">
        <w:rPr>
          <w:rFonts w:asciiTheme="minorHAnsi" w:hAnsiTheme="minorHAnsi"/>
          <w:sz w:val="24"/>
        </w:rPr>
        <w:t xml:space="preserve"> edits sorted in the </w:t>
      </w:r>
      <w:proofErr w:type="spellStart"/>
      <w:r w:rsidRPr="00E760F6">
        <w:rPr>
          <w:rFonts w:asciiTheme="minorHAnsi" w:hAnsiTheme="minorHAnsi"/>
          <w:sz w:val="24"/>
        </w:rPr>
        <w:t>MemStores</w:t>
      </w:r>
      <w:proofErr w:type="spellEnd"/>
      <w:r w:rsidRPr="00E760F6">
        <w:rPr>
          <w:rFonts w:asciiTheme="minorHAnsi" w:hAnsiTheme="minorHAnsi"/>
          <w:sz w:val="24"/>
        </w:rPr>
        <w:t xml:space="preserve"> are flushed as files to disk.</w:t>
      </w:r>
    </w:p>
    <w:p w:rsidR="00E760F6" w:rsidRPr="00E760F6" w:rsidRDefault="00E760F6" w:rsidP="00E760F6">
      <w:pPr>
        <w:jc w:val="left"/>
        <w:rPr>
          <w:rFonts w:asciiTheme="minorHAnsi" w:hAnsiTheme="minorHAnsi"/>
          <w:sz w:val="24"/>
        </w:rPr>
      </w:pPr>
    </w:p>
    <w:p w:rsidR="00E760F6" w:rsidRPr="00E760F6" w:rsidRDefault="00E760F6" w:rsidP="00E760F6">
      <w:pPr>
        <w:jc w:val="left"/>
        <w:rPr>
          <w:rFonts w:asciiTheme="minorHAnsi" w:hAnsiTheme="minorHAnsi"/>
          <w:b/>
          <w:sz w:val="24"/>
        </w:rPr>
      </w:pPr>
      <w:proofErr w:type="spellStart"/>
      <w:r w:rsidRPr="00E760F6">
        <w:rPr>
          <w:rFonts w:asciiTheme="minorHAnsi" w:hAnsiTheme="minorHAnsi"/>
          <w:b/>
          <w:sz w:val="24"/>
        </w:rPr>
        <w:t>HBase</w:t>
      </w:r>
      <w:proofErr w:type="spellEnd"/>
      <w:r w:rsidRPr="00E760F6">
        <w:rPr>
          <w:rFonts w:asciiTheme="minorHAnsi" w:hAnsiTheme="minorHAnsi"/>
          <w:b/>
          <w:sz w:val="24"/>
        </w:rPr>
        <w:t xml:space="preserve"> </w:t>
      </w:r>
      <w:proofErr w:type="spellStart"/>
      <w:r w:rsidRPr="00E760F6">
        <w:rPr>
          <w:rFonts w:asciiTheme="minorHAnsi" w:hAnsiTheme="minorHAnsi"/>
          <w:b/>
          <w:sz w:val="24"/>
        </w:rPr>
        <w:t>HFile</w:t>
      </w:r>
      <w:proofErr w:type="spellEnd"/>
    </w:p>
    <w:p w:rsidR="00E760F6" w:rsidRPr="00E760F6" w:rsidRDefault="00E760F6" w:rsidP="00E760F6">
      <w:pPr>
        <w:jc w:val="left"/>
        <w:rPr>
          <w:rFonts w:asciiTheme="minorHAnsi" w:hAnsiTheme="minorHAnsi"/>
          <w:sz w:val="24"/>
        </w:rPr>
      </w:pPr>
      <w:r w:rsidRPr="00E760F6">
        <w:rPr>
          <w:rFonts w:asciiTheme="minorHAnsi" w:hAnsiTheme="minorHAnsi"/>
          <w:sz w:val="24"/>
        </w:rPr>
        <w:t xml:space="preserve">Data is stored in an </w:t>
      </w:r>
      <w:proofErr w:type="spellStart"/>
      <w:r w:rsidRPr="00E760F6">
        <w:rPr>
          <w:rFonts w:asciiTheme="minorHAnsi" w:hAnsiTheme="minorHAnsi"/>
          <w:sz w:val="24"/>
        </w:rPr>
        <w:t>HFile</w:t>
      </w:r>
      <w:proofErr w:type="spellEnd"/>
      <w:r w:rsidRPr="00E760F6">
        <w:rPr>
          <w:rFonts w:asciiTheme="minorHAnsi" w:hAnsiTheme="minorHAnsi"/>
          <w:sz w:val="24"/>
        </w:rPr>
        <w:t xml:space="preserve"> which contains sorted key/values. When the </w:t>
      </w:r>
      <w:proofErr w:type="spellStart"/>
      <w:r w:rsidRPr="00E760F6">
        <w:rPr>
          <w:rFonts w:asciiTheme="minorHAnsi" w:hAnsiTheme="minorHAnsi"/>
          <w:sz w:val="24"/>
        </w:rPr>
        <w:t>MemStore</w:t>
      </w:r>
      <w:proofErr w:type="spellEnd"/>
      <w:r w:rsidRPr="00E760F6">
        <w:rPr>
          <w:rFonts w:asciiTheme="minorHAnsi" w:hAnsiTheme="minorHAnsi"/>
          <w:sz w:val="24"/>
        </w:rPr>
        <w:t xml:space="preserve"> accumulates enough data, the entire sorted </w:t>
      </w:r>
      <w:proofErr w:type="spellStart"/>
      <w:r w:rsidRPr="00E760F6">
        <w:rPr>
          <w:rFonts w:asciiTheme="minorHAnsi" w:hAnsiTheme="minorHAnsi"/>
          <w:sz w:val="24"/>
        </w:rPr>
        <w:t>KeyValue</w:t>
      </w:r>
      <w:proofErr w:type="spellEnd"/>
      <w:r w:rsidRPr="00E760F6">
        <w:rPr>
          <w:rFonts w:asciiTheme="minorHAnsi" w:hAnsiTheme="minorHAnsi"/>
          <w:sz w:val="24"/>
        </w:rPr>
        <w:t xml:space="preserve"> set is written to a new </w:t>
      </w:r>
      <w:proofErr w:type="spellStart"/>
      <w:r w:rsidRPr="00E760F6">
        <w:rPr>
          <w:rFonts w:asciiTheme="minorHAnsi" w:hAnsiTheme="minorHAnsi"/>
          <w:sz w:val="24"/>
        </w:rPr>
        <w:t>HFile</w:t>
      </w:r>
      <w:proofErr w:type="spellEnd"/>
      <w:r w:rsidRPr="00E760F6">
        <w:rPr>
          <w:rFonts w:asciiTheme="minorHAnsi" w:hAnsiTheme="minorHAnsi"/>
          <w:sz w:val="24"/>
        </w:rPr>
        <w:t xml:space="preserve"> in HDFS. This is a sequential write. It is very fast, as it avoids moving the disk drive head.</w:t>
      </w:r>
    </w:p>
    <w:p w:rsidR="00E760F6" w:rsidRPr="00E760F6" w:rsidRDefault="00E760F6" w:rsidP="00E760F6">
      <w:pPr>
        <w:jc w:val="left"/>
        <w:rPr>
          <w:rFonts w:asciiTheme="minorHAnsi" w:hAnsiTheme="minorHAnsi"/>
          <w:sz w:val="24"/>
        </w:rPr>
      </w:pPr>
    </w:p>
    <w:p w:rsidR="00E760F6" w:rsidRPr="00E760F6" w:rsidRDefault="00E760F6" w:rsidP="00E760F6">
      <w:pPr>
        <w:jc w:val="left"/>
        <w:rPr>
          <w:rFonts w:asciiTheme="minorHAnsi" w:hAnsiTheme="minorHAnsi"/>
          <w:b/>
          <w:sz w:val="24"/>
        </w:rPr>
      </w:pPr>
      <w:proofErr w:type="spellStart"/>
      <w:r w:rsidRPr="00E760F6">
        <w:rPr>
          <w:rFonts w:asciiTheme="minorHAnsi" w:hAnsiTheme="minorHAnsi"/>
          <w:b/>
          <w:sz w:val="24"/>
        </w:rPr>
        <w:t>HFile</w:t>
      </w:r>
      <w:proofErr w:type="spellEnd"/>
      <w:r w:rsidRPr="00E760F6">
        <w:rPr>
          <w:rFonts w:asciiTheme="minorHAnsi" w:hAnsiTheme="minorHAnsi"/>
          <w:b/>
          <w:sz w:val="24"/>
        </w:rPr>
        <w:t xml:space="preserve"> Index</w:t>
      </w:r>
    </w:p>
    <w:p w:rsidR="00E760F6" w:rsidRPr="00E760F6" w:rsidRDefault="00E760F6" w:rsidP="00E760F6">
      <w:pPr>
        <w:jc w:val="left"/>
        <w:rPr>
          <w:rFonts w:asciiTheme="minorHAnsi" w:hAnsiTheme="minorHAnsi"/>
          <w:sz w:val="24"/>
        </w:rPr>
      </w:pPr>
      <w:r w:rsidRPr="00E760F6">
        <w:rPr>
          <w:rFonts w:asciiTheme="minorHAnsi" w:hAnsiTheme="minorHAnsi"/>
          <w:sz w:val="24"/>
        </w:rPr>
        <w:t xml:space="preserve">The index, is loaded when the </w:t>
      </w:r>
      <w:proofErr w:type="spellStart"/>
      <w:r w:rsidRPr="00E760F6">
        <w:rPr>
          <w:rFonts w:asciiTheme="minorHAnsi" w:hAnsiTheme="minorHAnsi"/>
          <w:sz w:val="24"/>
        </w:rPr>
        <w:t>HFile</w:t>
      </w:r>
      <w:proofErr w:type="spellEnd"/>
      <w:r w:rsidRPr="00E760F6">
        <w:rPr>
          <w:rFonts w:asciiTheme="minorHAnsi" w:hAnsiTheme="minorHAnsi"/>
          <w:sz w:val="24"/>
        </w:rPr>
        <w:t xml:space="preserve"> is opened and kept in memory. This allows lookups to be performed with a single disk seek.</w:t>
      </w:r>
    </w:p>
    <w:p w:rsidR="00A42AA3" w:rsidRPr="0024668A" w:rsidRDefault="00A42AA3" w:rsidP="0024668A">
      <w:pPr>
        <w:pStyle w:val="BodyText"/>
        <w:jc w:val="both"/>
        <w:rPr>
          <w:b w:val="0"/>
          <w:sz w:val="20"/>
        </w:rPr>
      </w:pPr>
    </w:p>
    <w:sectPr w:rsidR="00A42AA3" w:rsidRPr="0024668A" w:rsidSect="0005544A">
      <w:headerReference w:type="default" r:id="rId14"/>
      <w:footerReference w:type="default" r:id="rId15"/>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474" w:rsidRDefault="00BC5474">
      <w:r>
        <w:separator/>
      </w:r>
    </w:p>
  </w:endnote>
  <w:endnote w:type="continuationSeparator" w:id="0">
    <w:p w:rsidR="00BC5474" w:rsidRDefault="00BC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1B579894" wp14:editId="0A851799">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474" w:rsidRDefault="00BC5474">
      <w:r>
        <w:separator/>
      </w:r>
    </w:p>
  </w:footnote>
  <w:footnote w:type="continuationSeparator" w:id="0">
    <w:p w:rsidR="00BC5474" w:rsidRDefault="00BC5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2AA00A09" wp14:editId="58ADB723">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1FC5782C"/>
    <w:multiLevelType w:val="hybridMultilevel"/>
    <w:tmpl w:val="E79E223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4">
    <w:nsid w:val="3A005505"/>
    <w:multiLevelType w:val="hybridMultilevel"/>
    <w:tmpl w:val="C4D601A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5">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2"/>
  </w:num>
  <w:num w:numId="14">
    <w:abstractNumId w:val="14"/>
  </w:num>
  <w:num w:numId="15">
    <w:abstractNumId w:val="13"/>
  </w:num>
  <w:num w:numId="16">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D5045"/>
    <w:rsid w:val="001E6CBC"/>
    <w:rsid w:val="001F56CB"/>
    <w:rsid w:val="00200B28"/>
    <w:rsid w:val="0020182A"/>
    <w:rsid w:val="0020352B"/>
    <w:rsid w:val="002116C8"/>
    <w:rsid w:val="0022029D"/>
    <w:rsid w:val="002279D7"/>
    <w:rsid w:val="00230130"/>
    <w:rsid w:val="00232962"/>
    <w:rsid w:val="00241146"/>
    <w:rsid w:val="002420E6"/>
    <w:rsid w:val="0024668A"/>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F4CF8"/>
    <w:rsid w:val="00406973"/>
    <w:rsid w:val="00415015"/>
    <w:rsid w:val="0042242E"/>
    <w:rsid w:val="00431B4D"/>
    <w:rsid w:val="00434F94"/>
    <w:rsid w:val="00441021"/>
    <w:rsid w:val="00445BE5"/>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500AB2"/>
    <w:rsid w:val="005041C0"/>
    <w:rsid w:val="0050679A"/>
    <w:rsid w:val="00506E7E"/>
    <w:rsid w:val="00511179"/>
    <w:rsid w:val="00512428"/>
    <w:rsid w:val="00513033"/>
    <w:rsid w:val="00514216"/>
    <w:rsid w:val="00515538"/>
    <w:rsid w:val="00537316"/>
    <w:rsid w:val="0054643B"/>
    <w:rsid w:val="00556E51"/>
    <w:rsid w:val="00573768"/>
    <w:rsid w:val="005773FA"/>
    <w:rsid w:val="005A3849"/>
    <w:rsid w:val="005B0D17"/>
    <w:rsid w:val="005D06AE"/>
    <w:rsid w:val="005D7C67"/>
    <w:rsid w:val="005D7D03"/>
    <w:rsid w:val="005E7628"/>
    <w:rsid w:val="005F221D"/>
    <w:rsid w:val="00601FF9"/>
    <w:rsid w:val="00604B6E"/>
    <w:rsid w:val="006125F7"/>
    <w:rsid w:val="00626049"/>
    <w:rsid w:val="0063111F"/>
    <w:rsid w:val="00642FD4"/>
    <w:rsid w:val="00652898"/>
    <w:rsid w:val="006541B1"/>
    <w:rsid w:val="006604F7"/>
    <w:rsid w:val="00670FA4"/>
    <w:rsid w:val="00695610"/>
    <w:rsid w:val="00697551"/>
    <w:rsid w:val="006A5814"/>
    <w:rsid w:val="006B30EE"/>
    <w:rsid w:val="006C6522"/>
    <w:rsid w:val="006D12AD"/>
    <w:rsid w:val="006F5599"/>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802F07"/>
    <w:rsid w:val="00806652"/>
    <w:rsid w:val="00807C8D"/>
    <w:rsid w:val="00812990"/>
    <w:rsid w:val="00814B1A"/>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258C4"/>
    <w:rsid w:val="00941B61"/>
    <w:rsid w:val="00945F67"/>
    <w:rsid w:val="00953831"/>
    <w:rsid w:val="00963AE5"/>
    <w:rsid w:val="00987CD2"/>
    <w:rsid w:val="009944A3"/>
    <w:rsid w:val="009944AA"/>
    <w:rsid w:val="00995EB6"/>
    <w:rsid w:val="009A3243"/>
    <w:rsid w:val="009C4D99"/>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14547"/>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C5474"/>
    <w:rsid w:val="00BF2FC6"/>
    <w:rsid w:val="00BF4C58"/>
    <w:rsid w:val="00C16B20"/>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4C5C"/>
    <w:rsid w:val="00CC005C"/>
    <w:rsid w:val="00CC4F59"/>
    <w:rsid w:val="00CC77D7"/>
    <w:rsid w:val="00D034C8"/>
    <w:rsid w:val="00D048B1"/>
    <w:rsid w:val="00D0603A"/>
    <w:rsid w:val="00D16E10"/>
    <w:rsid w:val="00D22C0F"/>
    <w:rsid w:val="00D37E05"/>
    <w:rsid w:val="00D47796"/>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909D7"/>
    <w:rsid w:val="00E93050"/>
    <w:rsid w:val="00E93F0E"/>
    <w:rsid w:val="00EB02A3"/>
    <w:rsid w:val="00EB4635"/>
    <w:rsid w:val="00EB5B87"/>
    <w:rsid w:val="00EB5CF1"/>
    <w:rsid w:val="00EC4988"/>
    <w:rsid w:val="00EC608C"/>
    <w:rsid w:val="00ED18FF"/>
    <w:rsid w:val="00ED2A05"/>
    <w:rsid w:val="00EE5C82"/>
    <w:rsid w:val="00EF070B"/>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planetcassandra.org/blog/post/schema-vs-schema-les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AA3FC-8D1C-4E6C-8BB3-DA93D632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28</TotalTime>
  <Pages>8</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10554</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3</cp:revision>
  <cp:lastPrinted>2010-03-02T07:42:00Z</cp:lastPrinted>
  <dcterms:created xsi:type="dcterms:W3CDTF">2017-09-25T09:45:00Z</dcterms:created>
  <dcterms:modified xsi:type="dcterms:W3CDTF">2017-09-25T10:13:00Z</dcterms:modified>
</cp:coreProperties>
</file>