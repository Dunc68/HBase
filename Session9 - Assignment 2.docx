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B14547">
        <w:rPr>
          <w:rFonts w:cs="Arial"/>
          <w:sz w:val="56"/>
        </w:rPr>
        <w:t>9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230D39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230D39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B14547">
              <w:rPr>
                <w:b w:val="0"/>
              </w:rPr>
              <w:t>9</w:t>
            </w:r>
            <w:r>
              <w:rPr>
                <w:b w:val="0"/>
              </w:rPr>
              <w:t xml:space="preserve"> – Assignment </w:t>
            </w:r>
            <w:r w:rsidR="00230D39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230D39">
            <w:r>
              <w:rPr>
                <w:b/>
              </w:rPr>
              <w:t xml:space="preserve">Session </w:t>
            </w:r>
            <w:r w:rsidR="00B14547">
              <w:rPr>
                <w:b/>
              </w:rPr>
              <w:t>9</w:t>
            </w:r>
            <w:r>
              <w:rPr>
                <w:b/>
              </w:rPr>
              <w:t xml:space="preserve"> – Assignment </w:t>
            </w:r>
            <w:r w:rsidR="00230D39">
              <w:rPr>
                <w:b/>
              </w:rPr>
              <w:t>2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AB3C76">
            <w:r>
              <w:t>2</w:t>
            </w:r>
            <w:r w:rsidR="00B14547">
              <w:t>5</w:t>
            </w:r>
            <w:r w:rsidR="00176E26">
              <w:t>/09/2017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230D39" w:rsidP="00230D39">
      <w:pPr>
        <w:pStyle w:val="Header"/>
        <w:tabs>
          <w:tab w:val="clear" w:pos="4153"/>
          <w:tab w:val="clear" w:pos="8306"/>
        </w:tabs>
        <w:jc w:val="center"/>
      </w:pPr>
      <w:r>
        <w:rPr>
          <w:noProof/>
          <w:lang w:val="en-US"/>
        </w:rPr>
        <w:drawing>
          <wp:inline distT="0" distB="0" distL="0" distR="0">
            <wp:extent cx="4238625" cy="1076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1A" w:rsidRDefault="0032531A">
      <w:pPr>
        <w:jc w:val="left"/>
      </w:pPr>
      <w:r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4105319"/>
      <w:r>
        <w:t>Contents</w:t>
      </w:r>
      <w:bookmarkEnd w:id="0"/>
      <w:bookmarkEnd w:id="1"/>
    </w:p>
    <w:p w:rsidR="00496CEC" w:rsidRDefault="00496CEC"/>
    <w:p w:rsidR="006D6DD9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4105319" w:history="1">
        <w:r w:rsidR="006D6DD9" w:rsidRPr="00AA7850">
          <w:rPr>
            <w:rStyle w:val="Hyperlink"/>
            <w:noProof/>
          </w:rPr>
          <w:t>Contents</w:t>
        </w:r>
        <w:r w:rsidR="006D6DD9">
          <w:rPr>
            <w:noProof/>
            <w:webHidden/>
          </w:rPr>
          <w:tab/>
        </w:r>
        <w:r w:rsidR="006D6DD9">
          <w:rPr>
            <w:noProof/>
            <w:webHidden/>
          </w:rPr>
          <w:fldChar w:fldCharType="begin"/>
        </w:r>
        <w:r w:rsidR="006D6DD9">
          <w:rPr>
            <w:noProof/>
            <w:webHidden/>
          </w:rPr>
          <w:instrText xml:space="preserve"> PAGEREF _Toc494105319 \h </w:instrText>
        </w:r>
        <w:r w:rsidR="006D6DD9">
          <w:rPr>
            <w:noProof/>
            <w:webHidden/>
          </w:rPr>
        </w:r>
        <w:r w:rsidR="006D6DD9">
          <w:rPr>
            <w:noProof/>
            <w:webHidden/>
          </w:rPr>
          <w:fldChar w:fldCharType="separate"/>
        </w:r>
        <w:r w:rsidR="006D6DD9">
          <w:rPr>
            <w:noProof/>
            <w:webHidden/>
          </w:rPr>
          <w:t>2</w:t>
        </w:r>
        <w:r w:rsidR="006D6DD9">
          <w:rPr>
            <w:noProof/>
            <w:webHidden/>
          </w:rPr>
          <w:fldChar w:fldCharType="end"/>
        </w:r>
      </w:hyperlink>
    </w:p>
    <w:p w:rsidR="006D6DD9" w:rsidRDefault="006D6DD9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4105320" w:history="1">
        <w:r w:rsidRPr="00AA7850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_Toc494105320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6DD9" w:rsidRDefault="006D6DD9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4105321" w:history="1">
        <w:r w:rsidRPr="00AA785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AA7850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_Toc494105321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6DD9" w:rsidRDefault="006D6DD9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105322" w:history="1">
        <w:r w:rsidRPr="00AA7850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A7850">
          <w:rPr>
            <w:rStyle w:val="Hyperlink"/>
            <w:noProof/>
          </w:rPr>
          <w:t>NoSQL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_Toc494105322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6DD9" w:rsidRDefault="006D6DD9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105323" w:history="1">
        <w:r w:rsidRPr="00AA7850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A7850">
          <w:rPr>
            <w:rStyle w:val="Hyperlink"/>
            <w:noProof/>
          </w:rPr>
          <w:t>Types of NoSQL 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_Toc494105323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6DD9" w:rsidRDefault="006D6DD9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105324" w:history="1">
        <w:r w:rsidRPr="00AA7850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A7850">
          <w:rPr>
            <w:rStyle w:val="Hyperlink"/>
            <w:noProof/>
          </w:rPr>
          <w:t>CAP Theorem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_Toc494105324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6DD9" w:rsidRDefault="006D6DD9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105325" w:history="1">
        <w:r w:rsidRPr="00AA7850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A7850">
          <w:rPr>
            <w:rStyle w:val="Hyperlink"/>
            <w:noProof/>
          </w:rPr>
          <w:t>HBase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_Toc494105325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D6DD9" w:rsidRDefault="006D6DD9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4105326" w:history="1">
        <w:r w:rsidRPr="00AA7850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A7850">
          <w:rPr>
            <w:rStyle w:val="Hyperlink"/>
            <w:noProof/>
          </w:rPr>
          <w:t>HBase vs RDBMS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_Toc494105326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4105320"/>
      <w:r>
        <w:lastRenderedPageBreak/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AB3C76" w:rsidP="00B14547">
            <w:pPr>
              <w:jc w:val="left"/>
            </w:pPr>
            <w:r>
              <w:t>2</w:t>
            </w:r>
            <w:r w:rsidR="00B14547">
              <w:t>5</w:t>
            </w:r>
            <w:r w:rsidR="00515538">
              <w:t>/0</w:t>
            </w:r>
            <w:r w:rsidR="00DB4D2F"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4105321"/>
      <w:r w:rsidR="00DB4D2F">
        <w:lastRenderedPageBreak/>
        <w:t>Problem Statement</w:t>
      </w:r>
      <w:bookmarkEnd w:id="5"/>
    </w:p>
    <w:p w:rsidR="00B14547" w:rsidRDefault="00B14547" w:rsidP="00B14547"/>
    <w:p w:rsidR="00230D39" w:rsidRPr="00230D39" w:rsidRDefault="00230D39" w:rsidP="00230D39">
      <w:pPr>
        <w:rPr>
          <w:b/>
          <w:lang w:val="en-US" w:eastAsia="en-GB"/>
        </w:rPr>
      </w:pPr>
      <w:r w:rsidRPr="00230D39">
        <w:rPr>
          <w:b/>
          <w:lang w:val="en-US" w:eastAsia="en-GB"/>
        </w:rPr>
        <w:t xml:space="preserve">Problem 1: </w:t>
      </w:r>
    </w:p>
    <w:p w:rsidR="00230D39" w:rsidRDefault="00230D39" w:rsidP="00230D39">
      <w:pPr>
        <w:rPr>
          <w:lang w:val="en-US" w:eastAsia="en-GB"/>
        </w:rPr>
      </w:pPr>
      <w:r w:rsidRPr="00230D39">
        <w:rPr>
          <w:lang w:val="en-US" w:eastAsia="en-GB"/>
        </w:rPr>
        <w:t xml:space="preserve">Create an </w:t>
      </w:r>
      <w:proofErr w:type="spellStart"/>
      <w:r w:rsidRPr="00230D39">
        <w:rPr>
          <w:lang w:val="en-US" w:eastAsia="en-GB"/>
        </w:rPr>
        <w:t>HBase</w:t>
      </w:r>
      <w:proofErr w:type="spellEnd"/>
      <w:r w:rsidRPr="00230D39">
        <w:rPr>
          <w:lang w:val="en-US" w:eastAsia="en-GB"/>
        </w:rPr>
        <w:t xml:space="preserve"> table named 'clicks' with a column family 'hits' such that it should be able to store last 5 values of qualifiers inside 'hits' column family. </w:t>
      </w:r>
    </w:p>
    <w:p w:rsidR="00230D39" w:rsidRPr="00230D39" w:rsidRDefault="00230D39" w:rsidP="00230D39">
      <w:pPr>
        <w:rPr>
          <w:lang w:val="en-US" w:eastAsia="en-GB"/>
        </w:rPr>
      </w:pPr>
    </w:p>
    <w:p w:rsidR="00230D39" w:rsidRPr="00230D39" w:rsidRDefault="00230D39" w:rsidP="00230D39">
      <w:pPr>
        <w:rPr>
          <w:b/>
          <w:lang w:val="en-US" w:eastAsia="en-GB"/>
        </w:rPr>
      </w:pPr>
      <w:r w:rsidRPr="00230D39">
        <w:rPr>
          <w:b/>
          <w:lang w:val="en-US" w:eastAsia="en-GB"/>
        </w:rPr>
        <w:t xml:space="preserve">Problem 2: </w:t>
      </w:r>
    </w:p>
    <w:p w:rsidR="00DB4D2F" w:rsidRDefault="00230D39" w:rsidP="00230D39">
      <w:r w:rsidRPr="00230D39">
        <w:rPr>
          <w:lang w:val="en-US" w:eastAsia="en-GB"/>
        </w:rPr>
        <w:t xml:space="preserve">Add few records in the table and update some of them. Use IP Address as row-key. Scan the table to view if all the previous versions are getting displayed. </w:t>
      </w:r>
      <w:r w:rsidR="00DB4D2F">
        <w:br w:type="page"/>
      </w:r>
    </w:p>
    <w:p w:rsidR="000361D8" w:rsidRDefault="00230D39" w:rsidP="00230D39">
      <w:pPr>
        <w:pStyle w:val="Heading1"/>
      </w:pPr>
      <w:r>
        <w:lastRenderedPageBreak/>
        <w:t>Solutions</w:t>
      </w:r>
    </w:p>
    <w:p w:rsidR="00230D39" w:rsidRDefault="00230D39" w:rsidP="00230D39">
      <w:pPr>
        <w:rPr>
          <w:b/>
        </w:rPr>
      </w:pPr>
      <w:r w:rsidRPr="00230D39">
        <w:rPr>
          <w:b/>
        </w:rPr>
        <w:t>Setting up the environment</w:t>
      </w:r>
      <w:r>
        <w:rPr>
          <w:b/>
        </w:rPr>
        <w:t xml:space="preserve"> </w:t>
      </w:r>
    </w:p>
    <w:p w:rsidR="00230D39" w:rsidRDefault="00230D39" w:rsidP="00230D39">
      <w:pPr>
        <w:rPr>
          <w:b/>
        </w:rPr>
      </w:pPr>
    </w:p>
    <w:p w:rsidR="00230D39" w:rsidRDefault="00230D39" w:rsidP="00230D39">
      <w:pPr>
        <w:rPr>
          <w:b/>
        </w:rPr>
      </w:pPr>
      <w:r>
        <w:rPr>
          <w:b/>
        </w:rPr>
        <w:t>*** Note I performed this on a MAPR cluster as the VM would not create the table.</w:t>
      </w:r>
    </w:p>
    <w:p w:rsidR="00230D39" w:rsidRDefault="00230D39" w:rsidP="00230D39">
      <w:pPr>
        <w:rPr>
          <w:b/>
        </w:rPr>
      </w:pPr>
    </w:p>
    <w:p w:rsidR="009753EC" w:rsidRPr="009753EC" w:rsidRDefault="009753EC" w:rsidP="009753EC">
      <w:pPr>
        <w:rPr>
          <w:i/>
          <w:sz w:val="16"/>
        </w:rPr>
      </w:pPr>
      <w:r w:rsidRPr="009753EC">
        <w:rPr>
          <w:i/>
          <w:sz w:val="16"/>
        </w:rPr>
        <w:t>[</w:t>
      </w:r>
      <w:proofErr w:type="spellStart"/>
      <w:r w:rsidRPr="009753EC">
        <w:rPr>
          <w:i/>
          <w:sz w:val="16"/>
        </w:rPr>
        <w:t>mapr@maprdemo</w:t>
      </w:r>
      <w:proofErr w:type="spellEnd"/>
      <w:r w:rsidRPr="009753EC">
        <w:rPr>
          <w:i/>
          <w:sz w:val="16"/>
        </w:rPr>
        <w:t xml:space="preserve"> bin]$ ./start-hbase.sh</w:t>
      </w:r>
    </w:p>
    <w:p w:rsidR="009753EC" w:rsidRPr="009753EC" w:rsidRDefault="009753EC" w:rsidP="009753EC">
      <w:pPr>
        <w:rPr>
          <w:i/>
          <w:sz w:val="16"/>
        </w:rPr>
      </w:pPr>
      <w:r w:rsidRPr="009753EC">
        <w:rPr>
          <w:i/>
          <w:sz w:val="16"/>
        </w:rPr>
        <w:t>The authenticity of host '</w:t>
      </w:r>
      <w:proofErr w:type="spellStart"/>
      <w:r w:rsidRPr="009753EC">
        <w:rPr>
          <w:i/>
          <w:sz w:val="16"/>
        </w:rPr>
        <w:t>maprdemo</w:t>
      </w:r>
      <w:proofErr w:type="spellEnd"/>
      <w:r w:rsidRPr="009753EC">
        <w:rPr>
          <w:i/>
          <w:sz w:val="16"/>
        </w:rPr>
        <w:t xml:space="preserve"> (10.100.100.69)' can't be established.</w:t>
      </w:r>
    </w:p>
    <w:p w:rsidR="009753EC" w:rsidRPr="009753EC" w:rsidRDefault="009753EC" w:rsidP="009753EC">
      <w:pPr>
        <w:rPr>
          <w:i/>
          <w:sz w:val="16"/>
        </w:rPr>
      </w:pPr>
      <w:r w:rsidRPr="009753EC">
        <w:rPr>
          <w:i/>
          <w:sz w:val="16"/>
        </w:rPr>
        <w:t>RSA key fingerprint is 6a:24:76:81:7d</w:t>
      </w:r>
      <w:proofErr w:type="gramStart"/>
      <w:r w:rsidRPr="009753EC">
        <w:rPr>
          <w:i/>
          <w:sz w:val="16"/>
        </w:rPr>
        <w:t>:53:ab:4d:3e:b5:29:0a:cb:ab:dd:9a</w:t>
      </w:r>
      <w:proofErr w:type="gramEnd"/>
      <w:r w:rsidRPr="009753EC">
        <w:rPr>
          <w:i/>
          <w:sz w:val="16"/>
        </w:rPr>
        <w:t>.</w:t>
      </w:r>
    </w:p>
    <w:p w:rsidR="009753EC" w:rsidRPr="009753EC" w:rsidRDefault="009753EC" w:rsidP="009753EC">
      <w:pPr>
        <w:rPr>
          <w:i/>
          <w:sz w:val="16"/>
        </w:rPr>
      </w:pPr>
      <w:r w:rsidRPr="009753EC">
        <w:rPr>
          <w:i/>
          <w:sz w:val="16"/>
        </w:rPr>
        <w:t xml:space="preserve">Are you sure you want to continue connecting (yes/no)? </w:t>
      </w:r>
      <w:proofErr w:type="gramStart"/>
      <w:r w:rsidRPr="009753EC">
        <w:rPr>
          <w:i/>
          <w:sz w:val="16"/>
        </w:rPr>
        <w:t>yes</w:t>
      </w:r>
      <w:proofErr w:type="gramEnd"/>
    </w:p>
    <w:p w:rsidR="009753EC" w:rsidRPr="009753EC" w:rsidRDefault="009753EC" w:rsidP="009753EC">
      <w:pPr>
        <w:rPr>
          <w:i/>
          <w:sz w:val="16"/>
        </w:rPr>
      </w:pPr>
      <w:proofErr w:type="spellStart"/>
      <w:proofErr w:type="gramStart"/>
      <w:r w:rsidRPr="009753EC">
        <w:rPr>
          <w:i/>
          <w:sz w:val="16"/>
        </w:rPr>
        <w:t>maprdemo</w:t>
      </w:r>
      <w:proofErr w:type="spellEnd"/>
      <w:proofErr w:type="gramEnd"/>
      <w:r w:rsidRPr="009753EC">
        <w:rPr>
          <w:i/>
          <w:sz w:val="16"/>
        </w:rPr>
        <w:t>: Warning: Permanently added 'maprdemo,10</w:t>
      </w:r>
      <w:r>
        <w:rPr>
          <w:i/>
          <w:sz w:val="16"/>
        </w:rPr>
        <w:t>.100.100.69' (RSA) to the list</w:t>
      </w:r>
      <w:r w:rsidRPr="009753EC">
        <w:rPr>
          <w:i/>
          <w:sz w:val="16"/>
        </w:rPr>
        <w:t xml:space="preserve"> of known hosts.</w:t>
      </w:r>
    </w:p>
    <w:p w:rsidR="009753EC" w:rsidRPr="009753EC" w:rsidRDefault="009753EC" w:rsidP="009753EC">
      <w:pPr>
        <w:rPr>
          <w:i/>
          <w:sz w:val="16"/>
        </w:rPr>
      </w:pPr>
      <w:r w:rsidRPr="009753EC">
        <w:rPr>
          <w:i/>
          <w:sz w:val="16"/>
        </w:rPr>
        <w:t>Password:</w:t>
      </w:r>
    </w:p>
    <w:p w:rsidR="009753EC" w:rsidRPr="009753EC" w:rsidRDefault="009753EC" w:rsidP="009753EC">
      <w:pPr>
        <w:rPr>
          <w:i/>
          <w:sz w:val="16"/>
        </w:rPr>
      </w:pPr>
      <w:proofErr w:type="spellStart"/>
      <w:proofErr w:type="gramStart"/>
      <w:r w:rsidRPr="009753EC">
        <w:rPr>
          <w:i/>
          <w:sz w:val="16"/>
        </w:rPr>
        <w:t>maprdemo</w:t>
      </w:r>
      <w:proofErr w:type="spellEnd"/>
      <w:proofErr w:type="gramEnd"/>
      <w:r w:rsidRPr="009753EC">
        <w:rPr>
          <w:i/>
          <w:sz w:val="16"/>
        </w:rPr>
        <w:t>: starting zookeeper, logging to /opt/mapr/hbase/hbase-1.</w:t>
      </w:r>
      <w:r>
        <w:rPr>
          <w:i/>
          <w:sz w:val="16"/>
        </w:rPr>
        <w:t>1.8/logs/hbase-</w:t>
      </w:r>
      <w:r w:rsidRPr="009753EC">
        <w:rPr>
          <w:i/>
          <w:sz w:val="16"/>
        </w:rPr>
        <w:t>mapr-zookeeper-maprdemo.out</w:t>
      </w:r>
    </w:p>
    <w:p w:rsidR="009753EC" w:rsidRPr="009753EC" w:rsidRDefault="009753EC" w:rsidP="009753EC">
      <w:pPr>
        <w:rPr>
          <w:i/>
          <w:sz w:val="16"/>
        </w:rPr>
      </w:pPr>
      <w:proofErr w:type="gramStart"/>
      <w:r w:rsidRPr="009753EC">
        <w:rPr>
          <w:i/>
          <w:sz w:val="16"/>
        </w:rPr>
        <w:t>starting</w:t>
      </w:r>
      <w:proofErr w:type="gramEnd"/>
      <w:r w:rsidRPr="009753EC">
        <w:rPr>
          <w:i/>
          <w:sz w:val="16"/>
        </w:rPr>
        <w:t xml:space="preserve"> master, logging to /opt/</w:t>
      </w:r>
      <w:proofErr w:type="spellStart"/>
      <w:r w:rsidRPr="009753EC">
        <w:rPr>
          <w:i/>
          <w:sz w:val="16"/>
        </w:rPr>
        <w:t>mapr</w:t>
      </w:r>
      <w:proofErr w:type="spellEnd"/>
      <w:r w:rsidRPr="009753EC">
        <w:rPr>
          <w:i/>
          <w:sz w:val="16"/>
        </w:rPr>
        <w:t>/</w:t>
      </w:r>
      <w:proofErr w:type="spellStart"/>
      <w:r w:rsidRPr="009753EC">
        <w:rPr>
          <w:i/>
          <w:sz w:val="16"/>
        </w:rPr>
        <w:t>hbase</w:t>
      </w:r>
      <w:proofErr w:type="spellEnd"/>
      <w:r w:rsidRPr="009753EC">
        <w:rPr>
          <w:i/>
          <w:sz w:val="16"/>
        </w:rPr>
        <w:t>/hbase-1.1.8/logs/</w:t>
      </w:r>
      <w:proofErr w:type="spellStart"/>
      <w:r w:rsidRPr="009753EC">
        <w:rPr>
          <w:i/>
          <w:sz w:val="16"/>
        </w:rPr>
        <w:t>hbase</w:t>
      </w:r>
      <w:proofErr w:type="spellEnd"/>
      <w:r w:rsidRPr="009753EC">
        <w:rPr>
          <w:i/>
          <w:sz w:val="16"/>
        </w:rPr>
        <w:t>-</w:t>
      </w:r>
      <w:proofErr w:type="spellStart"/>
      <w:r w:rsidRPr="009753EC">
        <w:rPr>
          <w:i/>
          <w:sz w:val="16"/>
        </w:rPr>
        <w:t>mapr</w:t>
      </w:r>
      <w:proofErr w:type="spellEnd"/>
      <w:r w:rsidRPr="009753EC">
        <w:rPr>
          <w:i/>
          <w:sz w:val="16"/>
        </w:rPr>
        <w:t>-master-</w:t>
      </w:r>
      <w:proofErr w:type="spellStart"/>
      <w:r w:rsidRPr="009753EC">
        <w:rPr>
          <w:i/>
          <w:sz w:val="16"/>
        </w:rPr>
        <w:t>maprdemo.out</w:t>
      </w:r>
      <w:proofErr w:type="spellEnd"/>
    </w:p>
    <w:p w:rsidR="009753EC" w:rsidRPr="009753EC" w:rsidRDefault="009753EC" w:rsidP="009753EC">
      <w:pPr>
        <w:rPr>
          <w:i/>
          <w:sz w:val="16"/>
        </w:rPr>
      </w:pPr>
      <w:proofErr w:type="spellStart"/>
      <w:r w:rsidRPr="009753EC">
        <w:rPr>
          <w:i/>
          <w:sz w:val="16"/>
        </w:rPr>
        <w:t>OpenJDK</w:t>
      </w:r>
      <w:proofErr w:type="spellEnd"/>
      <w:r w:rsidRPr="009753EC">
        <w:rPr>
          <w:i/>
          <w:sz w:val="16"/>
        </w:rPr>
        <w:t xml:space="preserve"> 64-Bit Server VM warning: ignoring option </w:t>
      </w:r>
      <w:proofErr w:type="spellStart"/>
      <w:r w:rsidRPr="009753EC">
        <w:rPr>
          <w:i/>
          <w:sz w:val="16"/>
        </w:rPr>
        <w:t>PermSize</w:t>
      </w:r>
      <w:proofErr w:type="spellEnd"/>
      <w:r w:rsidRPr="009753EC">
        <w:rPr>
          <w:i/>
          <w:sz w:val="16"/>
        </w:rPr>
        <w:t>=128m; support was removed in 8.0</w:t>
      </w:r>
    </w:p>
    <w:p w:rsidR="009753EC" w:rsidRPr="009753EC" w:rsidRDefault="009753EC" w:rsidP="009753EC">
      <w:pPr>
        <w:rPr>
          <w:i/>
          <w:sz w:val="16"/>
        </w:rPr>
      </w:pPr>
      <w:proofErr w:type="spellStart"/>
      <w:r w:rsidRPr="009753EC">
        <w:rPr>
          <w:i/>
          <w:sz w:val="16"/>
        </w:rPr>
        <w:t>OpenJDK</w:t>
      </w:r>
      <w:proofErr w:type="spellEnd"/>
      <w:r w:rsidRPr="009753EC">
        <w:rPr>
          <w:i/>
          <w:sz w:val="16"/>
        </w:rPr>
        <w:t xml:space="preserve"> 64-Bit Server VM warning: ignoring optio</w:t>
      </w:r>
      <w:r>
        <w:rPr>
          <w:i/>
          <w:sz w:val="16"/>
        </w:rPr>
        <w:t xml:space="preserve">n </w:t>
      </w:r>
      <w:proofErr w:type="spellStart"/>
      <w:r>
        <w:rPr>
          <w:i/>
          <w:sz w:val="16"/>
        </w:rPr>
        <w:t>MaxPermSize</w:t>
      </w:r>
      <w:proofErr w:type="spellEnd"/>
      <w:r>
        <w:rPr>
          <w:i/>
          <w:sz w:val="16"/>
        </w:rPr>
        <w:t>=128m; support was</w:t>
      </w:r>
      <w:r w:rsidRPr="009753EC">
        <w:rPr>
          <w:i/>
          <w:sz w:val="16"/>
        </w:rPr>
        <w:t xml:space="preserve"> removed in 8.0</w:t>
      </w:r>
    </w:p>
    <w:p w:rsidR="009753EC" w:rsidRDefault="009753EC" w:rsidP="009753EC">
      <w:pPr>
        <w:rPr>
          <w:i/>
          <w:sz w:val="16"/>
        </w:rPr>
      </w:pPr>
      <w:proofErr w:type="gramStart"/>
      <w:r w:rsidRPr="009753EC">
        <w:rPr>
          <w:i/>
          <w:sz w:val="16"/>
        </w:rPr>
        <w:t>starting</w:t>
      </w:r>
      <w:proofErr w:type="gramEnd"/>
      <w:r w:rsidRPr="009753EC">
        <w:rPr>
          <w:i/>
          <w:sz w:val="16"/>
        </w:rPr>
        <w:t xml:space="preserve"> </w:t>
      </w:r>
      <w:proofErr w:type="spellStart"/>
      <w:r w:rsidRPr="009753EC">
        <w:rPr>
          <w:i/>
          <w:sz w:val="16"/>
        </w:rPr>
        <w:t>regionserver</w:t>
      </w:r>
      <w:proofErr w:type="spellEnd"/>
      <w:r w:rsidRPr="009753EC">
        <w:rPr>
          <w:i/>
          <w:sz w:val="16"/>
        </w:rPr>
        <w:t>, logging to /opt/mapr/hbase</w:t>
      </w:r>
      <w:r>
        <w:rPr>
          <w:i/>
          <w:sz w:val="16"/>
        </w:rPr>
        <w:t>/hbase-1.1.8/logs/hbase-mapr-1-</w:t>
      </w:r>
      <w:r w:rsidRPr="009753EC">
        <w:rPr>
          <w:i/>
          <w:sz w:val="16"/>
        </w:rPr>
        <w:t>regionserver-maprdemo.out</w:t>
      </w:r>
    </w:p>
    <w:p w:rsidR="009753EC" w:rsidRPr="009753EC" w:rsidRDefault="009753EC" w:rsidP="009753EC">
      <w:pPr>
        <w:rPr>
          <w:i/>
          <w:sz w:val="16"/>
        </w:rPr>
      </w:pPr>
    </w:p>
    <w:p w:rsidR="009753EC" w:rsidRDefault="009753EC" w:rsidP="009753EC">
      <w:pPr>
        <w:rPr>
          <w:i/>
          <w:sz w:val="16"/>
        </w:rPr>
      </w:pPr>
      <w:r w:rsidRPr="009753EC">
        <w:rPr>
          <w:i/>
          <w:sz w:val="16"/>
        </w:rPr>
        <w:t>[</w:t>
      </w:r>
      <w:proofErr w:type="spellStart"/>
      <w:r w:rsidRPr="009753EC">
        <w:rPr>
          <w:i/>
          <w:sz w:val="16"/>
        </w:rPr>
        <w:t>mapr@maprdemo</w:t>
      </w:r>
      <w:proofErr w:type="spellEnd"/>
      <w:r w:rsidRPr="009753EC">
        <w:rPr>
          <w:i/>
          <w:sz w:val="16"/>
        </w:rPr>
        <w:t xml:space="preserve"> bin]$ </w:t>
      </w:r>
      <w:proofErr w:type="spellStart"/>
      <w:proofErr w:type="gramStart"/>
      <w:r w:rsidRPr="009753EC">
        <w:rPr>
          <w:i/>
          <w:sz w:val="16"/>
        </w:rPr>
        <w:t>hbase</w:t>
      </w:r>
      <w:proofErr w:type="spellEnd"/>
      <w:proofErr w:type="gramEnd"/>
      <w:r w:rsidRPr="009753EC">
        <w:rPr>
          <w:i/>
          <w:sz w:val="16"/>
        </w:rPr>
        <w:t xml:space="preserve"> shell</w:t>
      </w:r>
    </w:p>
    <w:p w:rsidR="009753EC" w:rsidRPr="009753EC" w:rsidRDefault="009753EC" w:rsidP="009753EC">
      <w:pPr>
        <w:rPr>
          <w:i/>
          <w:sz w:val="16"/>
        </w:rPr>
      </w:pPr>
    </w:p>
    <w:p w:rsidR="009753EC" w:rsidRPr="009753EC" w:rsidRDefault="009753EC" w:rsidP="009753EC">
      <w:pPr>
        <w:rPr>
          <w:i/>
          <w:sz w:val="16"/>
        </w:rPr>
      </w:pPr>
      <w:proofErr w:type="spellStart"/>
      <w:r w:rsidRPr="009753EC">
        <w:rPr>
          <w:i/>
          <w:sz w:val="16"/>
        </w:rPr>
        <w:t>HBase</w:t>
      </w:r>
      <w:proofErr w:type="spellEnd"/>
      <w:r w:rsidRPr="009753EC">
        <w:rPr>
          <w:i/>
          <w:sz w:val="16"/>
        </w:rPr>
        <w:t xml:space="preserve"> Shell; enter 'help&lt;RETURN&gt;' for list of supported commands.</w:t>
      </w:r>
    </w:p>
    <w:p w:rsidR="009753EC" w:rsidRPr="009753EC" w:rsidRDefault="009753EC" w:rsidP="009753EC">
      <w:pPr>
        <w:rPr>
          <w:i/>
          <w:sz w:val="16"/>
        </w:rPr>
      </w:pPr>
      <w:r w:rsidRPr="009753EC">
        <w:rPr>
          <w:i/>
          <w:sz w:val="16"/>
        </w:rPr>
        <w:t xml:space="preserve">Type "exit&lt;RETURN&gt;" to leave the </w:t>
      </w:r>
      <w:proofErr w:type="spellStart"/>
      <w:r w:rsidRPr="009753EC">
        <w:rPr>
          <w:i/>
          <w:sz w:val="16"/>
        </w:rPr>
        <w:t>HBase</w:t>
      </w:r>
      <w:proofErr w:type="spellEnd"/>
      <w:r w:rsidRPr="009753EC">
        <w:rPr>
          <w:i/>
          <w:sz w:val="16"/>
        </w:rPr>
        <w:t xml:space="preserve"> Shell</w:t>
      </w:r>
    </w:p>
    <w:p w:rsidR="009753EC" w:rsidRPr="009753EC" w:rsidRDefault="009753EC" w:rsidP="009753EC">
      <w:pPr>
        <w:rPr>
          <w:i/>
          <w:sz w:val="16"/>
        </w:rPr>
      </w:pPr>
      <w:r w:rsidRPr="009753EC">
        <w:rPr>
          <w:i/>
          <w:sz w:val="16"/>
        </w:rPr>
        <w:t xml:space="preserve">Version 1.1.8-mapr-1703, rb3fd15bea43b4ca29e6ac92afa442ca6114c7635, Mon </w:t>
      </w:r>
      <w:proofErr w:type="gramStart"/>
      <w:r w:rsidRPr="009753EC">
        <w:rPr>
          <w:i/>
          <w:sz w:val="16"/>
        </w:rPr>
        <w:t>Apr  3</w:t>
      </w:r>
      <w:proofErr w:type="gramEnd"/>
      <w:r w:rsidRPr="009753EC">
        <w:rPr>
          <w:i/>
          <w:sz w:val="16"/>
        </w:rPr>
        <w:t xml:space="preserve"> 1                          9:31:47 UTC 2017</w:t>
      </w:r>
    </w:p>
    <w:p w:rsidR="009753EC" w:rsidRPr="009753EC" w:rsidRDefault="009753EC" w:rsidP="009753EC">
      <w:pPr>
        <w:rPr>
          <w:i/>
          <w:sz w:val="16"/>
        </w:rPr>
      </w:pPr>
      <w:r w:rsidRPr="009753EC">
        <w:rPr>
          <w:i/>
          <w:sz w:val="16"/>
        </w:rPr>
        <w:t xml:space="preserve">Not all </w:t>
      </w:r>
      <w:proofErr w:type="spellStart"/>
      <w:r w:rsidRPr="009753EC">
        <w:rPr>
          <w:i/>
          <w:sz w:val="16"/>
        </w:rPr>
        <w:t>HBase</w:t>
      </w:r>
      <w:proofErr w:type="spellEnd"/>
      <w:r w:rsidRPr="009753EC">
        <w:rPr>
          <w:i/>
          <w:sz w:val="16"/>
        </w:rPr>
        <w:t xml:space="preserve"> shell commands are applicable to MapR tables.</w:t>
      </w:r>
    </w:p>
    <w:p w:rsidR="009753EC" w:rsidRPr="009753EC" w:rsidRDefault="009753EC" w:rsidP="009753EC">
      <w:pPr>
        <w:rPr>
          <w:i/>
          <w:sz w:val="16"/>
        </w:rPr>
      </w:pPr>
      <w:r w:rsidRPr="009753EC">
        <w:rPr>
          <w:i/>
          <w:sz w:val="16"/>
        </w:rPr>
        <w:t>Consult MapR documentation for the list of supported commands.</w:t>
      </w:r>
    </w:p>
    <w:p w:rsidR="009753EC" w:rsidRPr="009753EC" w:rsidRDefault="009753EC" w:rsidP="009753EC">
      <w:pPr>
        <w:rPr>
          <w:i/>
          <w:sz w:val="16"/>
        </w:rPr>
      </w:pPr>
    </w:p>
    <w:p w:rsidR="009753EC" w:rsidRPr="009753EC" w:rsidRDefault="009753EC" w:rsidP="009753EC">
      <w:pPr>
        <w:rPr>
          <w:i/>
          <w:sz w:val="16"/>
        </w:rPr>
      </w:pPr>
      <w:proofErr w:type="spellStart"/>
      <w:proofErr w:type="gramStart"/>
      <w:r w:rsidRPr="009753EC">
        <w:rPr>
          <w:i/>
          <w:sz w:val="16"/>
        </w:rPr>
        <w:t>hbase</w:t>
      </w:r>
      <w:proofErr w:type="spellEnd"/>
      <w:r w:rsidRPr="009753EC">
        <w:rPr>
          <w:i/>
          <w:sz w:val="16"/>
        </w:rPr>
        <w:t>(</w:t>
      </w:r>
      <w:proofErr w:type="gramEnd"/>
      <w:r w:rsidRPr="009753EC">
        <w:rPr>
          <w:i/>
          <w:sz w:val="16"/>
        </w:rPr>
        <w:t>main):001:0&gt; list</w:t>
      </w:r>
    </w:p>
    <w:p w:rsidR="009753EC" w:rsidRPr="009753EC" w:rsidRDefault="009753EC" w:rsidP="009753EC">
      <w:pPr>
        <w:rPr>
          <w:sz w:val="16"/>
          <w:szCs w:val="16"/>
        </w:rPr>
      </w:pPr>
      <w:r w:rsidRPr="009753EC">
        <w:rPr>
          <w:sz w:val="16"/>
          <w:szCs w:val="16"/>
        </w:rPr>
        <w:t>TABLE</w:t>
      </w:r>
    </w:p>
    <w:p w:rsidR="00230D39" w:rsidRDefault="009753EC" w:rsidP="009753EC">
      <w:pPr>
        <w:rPr>
          <w:sz w:val="16"/>
          <w:szCs w:val="16"/>
        </w:rPr>
      </w:pPr>
      <w:r w:rsidRPr="009753EC">
        <w:rPr>
          <w:sz w:val="16"/>
          <w:szCs w:val="16"/>
        </w:rPr>
        <w:t>0 row(s) in 0.2520 second</w:t>
      </w:r>
    </w:p>
    <w:p w:rsidR="009753EC" w:rsidRDefault="009753EC" w:rsidP="009753EC">
      <w:pPr>
        <w:rPr>
          <w:sz w:val="16"/>
          <w:szCs w:val="16"/>
        </w:rPr>
      </w:pPr>
    </w:p>
    <w:p w:rsidR="009753EC" w:rsidRDefault="009753EC" w:rsidP="009753EC">
      <w:pPr>
        <w:pStyle w:val="Heading2"/>
        <w:jc w:val="left"/>
        <w:rPr>
          <w:lang w:val="en-US" w:eastAsia="en-GB"/>
        </w:rPr>
      </w:pPr>
      <w:r w:rsidRPr="00230D39">
        <w:rPr>
          <w:lang w:val="en-US" w:eastAsia="en-GB"/>
        </w:rPr>
        <w:t xml:space="preserve">Create an </w:t>
      </w:r>
      <w:proofErr w:type="spellStart"/>
      <w:r w:rsidRPr="00230D39">
        <w:rPr>
          <w:lang w:val="en-US" w:eastAsia="en-GB"/>
        </w:rPr>
        <w:t>HBase</w:t>
      </w:r>
      <w:proofErr w:type="spellEnd"/>
      <w:r w:rsidRPr="00230D39">
        <w:rPr>
          <w:lang w:val="en-US" w:eastAsia="en-GB"/>
        </w:rPr>
        <w:t xml:space="preserve"> table named 'clicks' with a column family 'hits' such that it should be able to store last 5 values of qualifiers inside 'hits' column family. </w:t>
      </w:r>
    </w:p>
    <w:p w:rsidR="009753EC" w:rsidRDefault="009753EC" w:rsidP="009753EC">
      <w:pPr>
        <w:rPr>
          <w:sz w:val="16"/>
          <w:szCs w:val="16"/>
        </w:rPr>
      </w:pPr>
    </w:p>
    <w:p w:rsidR="009753EC" w:rsidRDefault="009753EC" w:rsidP="009753EC">
      <w:pPr>
        <w:rPr>
          <w:szCs w:val="20"/>
        </w:rPr>
      </w:pPr>
      <w:r>
        <w:rPr>
          <w:szCs w:val="20"/>
        </w:rPr>
        <w:t>To perform the required table and enable 5 versions the following command was run.</w:t>
      </w:r>
    </w:p>
    <w:p w:rsidR="009753EC" w:rsidRDefault="009753EC" w:rsidP="009753EC">
      <w:pPr>
        <w:rPr>
          <w:szCs w:val="20"/>
        </w:rPr>
      </w:pP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main):002:0&gt; create 'clicks', {NAME =&gt; 'visit', VERSIONS =&gt; 5}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0 row(s) in 0.1650 seconds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 xml:space="preserve">=&gt; </w:t>
      </w:r>
      <w:proofErr w:type="spell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::Table - /tables/clicks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main):003:0&gt; list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TABLE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proofErr w:type="gramStart"/>
      <w:r w:rsidRPr="009753EC">
        <w:rPr>
          <w:i/>
          <w:sz w:val="16"/>
          <w:szCs w:val="20"/>
        </w:rPr>
        <w:t>clicks</w:t>
      </w:r>
      <w:proofErr w:type="gramEnd"/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1 row(s) in 0.0110 seconds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</w:p>
    <w:p w:rsid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=&gt; ["clicks"]</w:t>
      </w:r>
    </w:p>
    <w:p w:rsidR="009753EC" w:rsidRDefault="009753EC" w:rsidP="009753EC">
      <w:pPr>
        <w:ind w:left="720"/>
        <w:rPr>
          <w:i/>
          <w:sz w:val="16"/>
          <w:szCs w:val="20"/>
        </w:rPr>
      </w:pP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main):004:0&gt; describe clicks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proofErr w:type="spellStart"/>
      <w:r w:rsidRPr="009753EC">
        <w:rPr>
          <w:i/>
          <w:sz w:val="16"/>
          <w:szCs w:val="20"/>
        </w:rPr>
        <w:t>NameError</w:t>
      </w:r>
      <w:proofErr w:type="spellEnd"/>
      <w:r w:rsidRPr="009753EC">
        <w:rPr>
          <w:i/>
          <w:sz w:val="16"/>
          <w:szCs w:val="20"/>
        </w:rPr>
        <w:t>: undefined local variable or method `clicks' for #&lt;Object</w:t>
      </w:r>
      <w:proofErr w:type="gramStart"/>
      <w:r w:rsidRPr="009753EC">
        <w:rPr>
          <w:i/>
          <w:sz w:val="16"/>
          <w:szCs w:val="20"/>
        </w:rPr>
        <w:t>:0x2c7db926</w:t>
      </w:r>
      <w:proofErr w:type="gramEnd"/>
      <w:r w:rsidRPr="009753EC">
        <w:rPr>
          <w:i/>
          <w:sz w:val="16"/>
          <w:szCs w:val="20"/>
        </w:rPr>
        <w:t>&gt;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main):005:0&gt; describe 'clicks'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Table clicks is ENABLED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proofErr w:type="gramStart"/>
      <w:r w:rsidRPr="009753EC">
        <w:rPr>
          <w:i/>
          <w:sz w:val="16"/>
          <w:szCs w:val="20"/>
        </w:rPr>
        <w:t>clicks</w:t>
      </w:r>
      <w:proofErr w:type="gramEnd"/>
      <w:r w:rsidRPr="009753EC">
        <w:rPr>
          <w:i/>
          <w:sz w:val="16"/>
          <w:szCs w:val="20"/>
        </w:rPr>
        <w:t>, {TABLE_ATTRIBUTES =&gt; {MAX_FILESIZE =&gt; '4294967296', METADATA =&gt; {'AUTOSP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LIT' =&gt; 'true', 'MAPR_UUID' =&gt; '6536337c-08bb-f3c9-a7bd-0801f3c85900', 'MAX_VALU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E_SIZE_IN_MEM' =&gt; '100'}}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COLUMN FAMILIES DESCRIPTION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 xml:space="preserve">{NAME =&gt; 'visit', BLOOMFILTER =&gt; </w:t>
      </w:r>
      <w:r w:rsidRPr="009753EC">
        <w:rPr>
          <w:i/>
          <w:sz w:val="16"/>
          <w:szCs w:val="20"/>
          <w:highlight w:val="yellow"/>
        </w:rPr>
        <w:t>'ROW', VERSIONS =&gt; '5'</w:t>
      </w:r>
      <w:proofErr w:type="gramStart"/>
      <w:r>
        <w:rPr>
          <w:i/>
          <w:sz w:val="16"/>
          <w:szCs w:val="20"/>
        </w:rPr>
        <w:t xml:space="preserve">, </w:t>
      </w:r>
      <w:r w:rsidRPr="009753EC">
        <w:rPr>
          <w:i/>
          <w:sz w:val="16"/>
          <w:szCs w:val="20"/>
        </w:rPr>
        <w:t xml:space="preserve"> IN</w:t>
      </w:r>
      <w:proofErr w:type="gramEnd"/>
      <w:r w:rsidRPr="009753EC">
        <w:rPr>
          <w:i/>
          <w:sz w:val="16"/>
          <w:szCs w:val="20"/>
        </w:rPr>
        <w:t>_MEMORY =&gt; 'false', K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EEP_DELETED_CELLS =&gt; 'FALSE', DATA_BLOCK_ENCODING =&gt; 'NONE', TTL =&gt; 'FOREVER', C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OMPRESSION =&gt; 'NONE', MIN_VERSIONS =&gt; '0', BLOCKCACHE =&gt; 'true', BLOCKSIZE =&gt; '8</w:t>
      </w:r>
    </w:p>
    <w:p w:rsidR="009753EC" w:rsidRP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192', REPLICATION_SCOPE =&gt; '0', METADATA =&gt; {'</w:t>
      </w:r>
      <w:proofErr w:type="spellStart"/>
      <w:r w:rsidRPr="009753EC">
        <w:rPr>
          <w:i/>
          <w:sz w:val="16"/>
          <w:szCs w:val="20"/>
        </w:rPr>
        <w:t>compression_raw</w:t>
      </w:r>
      <w:proofErr w:type="spellEnd"/>
      <w:r w:rsidRPr="009753EC">
        <w:rPr>
          <w:i/>
          <w:sz w:val="16"/>
          <w:szCs w:val="20"/>
        </w:rPr>
        <w:t>' =&gt; '31'}}</w:t>
      </w:r>
    </w:p>
    <w:p w:rsidR="009753EC" w:rsidRDefault="009753EC" w:rsidP="009753EC">
      <w:pPr>
        <w:ind w:left="72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1 row(s) in 0.0590 seconds</w:t>
      </w:r>
    </w:p>
    <w:p w:rsidR="009753EC" w:rsidRDefault="009753EC" w:rsidP="009753EC">
      <w:pPr>
        <w:ind w:left="720"/>
        <w:rPr>
          <w:i/>
          <w:sz w:val="16"/>
          <w:szCs w:val="20"/>
        </w:rPr>
      </w:pPr>
    </w:p>
    <w:p w:rsidR="009753EC" w:rsidRPr="009753EC" w:rsidRDefault="009753EC" w:rsidP="009753EC">
      <w:pPr>
        <w:ind w:left="720"/>
        <w:rPr>
          <w:b/>
          <w:szCs w:val="20"/>
        </w:rPr>
      </w:pPr>
      <w:r w:rsidRPr="009753EC">
        <w:rPr>
          <w:b/>
          <w:szCs w:val="20"/>
        </w:rPr>
        <w:lastRenderedPageBreak/>
        <w:t>Populate it with Data</w:t>
      </w:r>
    </w:p>
    <w:p w:rsidR="009753EC" w:rsidRDefault="009753EC" w:rsidP="009753EC">
      <w:pPr>
        <w:ind w:left="720"/>
        <w:rPr>
          <w:i/>
          <w:sz w:val="16"/>
          <w:szCs w:val="20"/>
        </w:rPr>
      </w:pP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main):006:0&gt; put 'clicks','104.199.201.246','visit:date','04/Jan/2017'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0 row(s) in 0.0940 seconds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main):008:0&gt; put 'clicks','104.199.201.246'</w:t>
      </w:r>
      <w:r w:rsidR="004F60A1">
        <w:rPr>
          <w:i/>
          <w:sz w:val="16"/>
          <w:szCs w:val="20"/>
        </w:rPr>
        <w:t>,'visit:site','http://www.duncb</w:t>
      </w:r>
      <w:r w:rsidRPr="009753EC">
        <w:rPr>
          <w:i/>
          <w:sz w:val="16"/>
          <w:szCs w:val="20"/>
        </w:rPr>
        <w:t>.com/'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0 row(s) in 0.0030 seconds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main):010:0&gt; put 'clicks','104.199.201.246','visit:browser','Mozilla/5.0'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0 row(s) in 0.0070 seconds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main):012:0&gt; put 'clicks','104.199.201.246','visit:request','put'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0 row(s) in 0.0040 seconds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main):016:0&gt; put 'clicks','104.199.201.246','visit:transport','HTTP/1.1'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0 row(s) in 0.0080 seconds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main):020:0&gt; put 'clicks','77.88.47.100','visit:date','06/Jan/2017'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0 row(s) in 0.0020 seconds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main):022:0&gt; put 'clicks','77.88.47.100','visit:site','https://www.githuub.com'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0 row(s) in 0.0030 seconds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main):024:0&gt; put 'clicks','77.88.47.100','visit:browser','IE8'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0 row(s) in 0.0050 seconds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main):026:0&gt; put 'clicks','77.88.47.100','visit:request','put'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0 row(s) in 0.0030 seconds</w:t>
      </w: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</w:p>
    <w:p w:rsidR="009753EC" w:rsidRPr="009753EC" w:rsidRDefault="009753EC" w:rsidP="004F60A1">
      <w:pPr>
        <w:ind w:left="1440"/>
        <w:rPr>
          <w:i/>
          <w:sz w:val="16"/>
          <w:szCs w:val="20"/>
        </w:rPr>
      </w:pPr>
      <w:proofErr w:type="spellStart"/>
      <w:proofErr w:type="gramStart"/>
      <w:r w:rsidRPr="009753EC">
        <w:rPr>
          <w:i/>
          <w:sz w:val="16"/>
          <w:szCs w:val="20"/>
        </w:rPr>
        <w:t>hbase</w:t>
      </w:r>
      <w:proofErr w:type="spellEnd"/>
      <w:r w:rsidRPr="009753EC">
        <w:rPr>
          <w:i/>
          <w:sz w:val="16"/>
          <w:szCs w:val="20"/>
        </w:rPr>
        <w:t>(</w:t>
      </w:r>
      <w:proofErr w:type="gramEnd"/>
      <w:r w:rsidRPr="009753EC">
        <w:rPr>
          <w:i/>
          <w:sz w:val="16"/>
          <w:szCs w:val="20"/>
        </w:rPr>
        <w:t>main):028:0&gt; put 'clicks','77.88.47.100','visit:transport','HTTP/1.1'</w:t>
      </w:r>
    </w:p>
    <w:p w:rsidR="009753EC" w:rsidRDefault="009753EC" w:rsidP="004F60A1">
      <w:pPr>
        <w:ind w:left="1440"/>
        <w:rPr>
          <w:i/>
          <w:sz w:val="16"/>
          <w:szCs w:val="20"/>
        </w:rPr>
      </w:pPr>
      <w:r w:rsidRPr="009753EC">
        <w:rPr>
          <w:i/>
          <w:sz w:val="16"/>
          <w:szCs w:val="20"/>
        </w:rPr>
        <w:t>0 row(s) in 0.0030 seconds</w:t>
      </w:r>
    </w:p>
    <w:p w:rsidR="004F60A1" w:rsidRDefault="004F60A1" w:rsidP="009753EC">
      <w:pPr>
        <w:ind w:left="720"/>
        <w:rPr>
          <w:i/>
          <w:sz w:val="16"/>
          <w:szCs w:val="20"/>
        </w:rPr>
      </w:pPr>
    </w:p>
    <w:p w:rsidR="004F60A1" w:rsidRPr="004F60A1" w:rsidRDefault="004F60A1" w:rsidP="009753EC">
      <w:pPr>
        <w:ind w:left="720"/>
        <w:rPr>
          <w:b/>
          <w:szCs w:val="20"/>
        </w:rPr>
      </w:pPr>
      <w:r w:rsidRPr="004F60A1">
        <w:rPr>
          <w:b/>
          <w:szCs w:val="20"/>
        </w:rPr>
        <w:t>Check results</w:t>
      </w:r>
    </w:p>
    <w:p w:rsidR="004F60A1" w:rsidRDefault="004F60A1" w:rsidP="009753EC">
      <w:pPr>
        <w:ind w:left="720"/>
        <w:rPr>
          <w:i/>
          <w:sz w:val="16"/>
          <w:szCs w:val="20"/>
        </w:rPr>
      </w:pP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proofErr w:type="spellStart"/>
      <w:proofErr w:type="gramStart"/>
      <w:r w:rsidRPr="004F60A1">
        <w:rPr>
          <w:i/>
          <w:sz w:val="16"/>
          <w:szCs w:val="20"/>
        </w:rPr>
        <w:t>hbase</w:t>
      </w:r>
      <w:proofErr w:type="spellEnd"/>
      <w:r w:rsidRPr="004F60A1">
        <w:rPr>
          <w:i/>
          <w:sz w:val="16"/>
          <w:szCs w:val="20"/>
        </w:rPr>
        <w:t>(</w:t>
      </w:r>
      <w:proofErr w:type="gramEnd"/>
      <w:r w:rsidRPr="004F60A1">
        <w:rPr>
          <w:i/>
          <w:sz w:val="16"/>
          <w:szCs w:val="20"/>
        </w:rPr>
        <w:t>main):031:0* scan 'clicks'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>ROW                   COLUMN+CELL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104.199.201.246      column=</w:t>
      </w:r>
      <w:proofErr w:type="spellStart"/>
      <w:r w:rsidRPr="004F60A1">
        <w:rPr>
          <w:i/>
          <w:sz w:val="16"/>
          <w:szCs w:val="20"/>
        </w:rPr>
        <w:t>visit</w:t>
      </w:r>
      <w:proofErr w:type="gramStart"/>
      <w:r w:rsidRPr="004F60A1">
        <w:rPr>
          <w:i/>
          <w:sz w:val="16"/>
          <w:szCs w:val="20"/>
        </w:rPr>
        <w:t>:browser</w:t>
      </w:r>
      <w:proofErr w:type="spellEnd"/>
      <w:proofErr w:type="gramEnd"/>
      <w:r w:rsidRPr="004F60A1">
        <w:rPr>
          <w:i/>
          <w:sz w:val="16"/>
          <w:szCs w:val="20"/>
        </w:rPr>
        <w:t>, timestamp=1506341770021, value=</w:t>
      </w:r>
      <w:proofErr w:type="spellStart"/>
      <w:r w:rsidRPr="004F60A1">
        <w:rPr>
          <w:i/>
          <w:sz w:val="16"/>
          <w:szCs w:val="20"/>
        </w:rPr>
        <w:t>Mozil</w:t>
      </w:r>
      <w:proofErr w:type="spellEnd"/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                     </w:t>
      </w:r>
      <w:proofErr w:type="gramStart"/>
      <w:r w:rsidRPr="004F60A1">
        <w:rPr>
          <w:i/>
          <w:sz w:val="16"/>
          <w:szCs w:val="20"/>
        </w:rPr>
        <w:t>la/5.0</w:t>
      </w:r>
      <w:proofErr w:type="gramEnd"/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104.199.201.246      column=</w:t>
      </w:r>
      <w:proofErr w:type="spellStart"/>
      <w:r w:rsidRPr="004F60A1">
        <w:rPr>
          <w:i/>
          <w:sz w:val="16"/>
          <w:szCs w:val="20"/>
        </w:rPr>
        <w:t>visit</w:t>
      </w:r>
      <w:proofErr w:type="gramStart"/>
      <w:r w:rsidRPr="004F60A1">
        <w:rPr>
          <w:i/>
          <w:sz w:val="16"/>
          <w:szCs w:val="20"/>
        </w:rPr>
        <w:t>:date</w:t>
      </w:r>
      <w:proofErr w:type="spellEnd"/>
      <w:proofErr w:type="gramEnd"/>
      <w:r w:rsidRPr="004F60A1">
        <w:rPr>
          <w:i/>
          <w:sz w:val="16"/>
          <w:szCs w:val="20"/>
        </w:rPr>
        <w:t>, timestamp=1506341769783, value=04/Jan/2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                     017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104.199.201.246      column=</w:t>
      </w:r>
      <w:proofErr w:type="spellStart"/>
      <w:r w:rsidRPr="004F60A1">
        <w:rPr>
          <w:i/>
          <w:sz w:val="16"/>
          <w:szCs w:val="20"/>
        </w:rPr>
        <w:t>visit</w:t>
      </w:r>
      <w:proofErr w:type="gramStart"/>
      <w:r w:rsidRPr="004F60A1">
        <w:rPr>
          <w:i/>
          <w:sz w:val="16"/>
          <w:szCs w:val="20"/>
        </w:rPr>
        <w:t>:request</w:t>
      </w:r>
      <w:proofErr w:type="spellEnd"/>
      <w:proofErr w:type="gramEnd"/>
      <w:r w:rsidRPr="004F60A1">
        <w:rPr>
          <w:i/>
          <w:sz w:val="16"/>
          <w:szCs w:val="20"/>
        </w:rPr>
        <w:t>, timestamp=1506341770088, value=put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104.199.201.246      column=</w:t>
      </w:r>
      <w:proofErr w:type="spellStart"/>
      <w:r w:rsidRPr="004F60A1">
        <w:rPr>
          <w:i/>
          <w:sz w:val="16"/>
          <w:szCs w:val="20"/>
        </w:rPr>
        <w:t>visit</w:t>
      </w:r>
      <w:proofErr w:type="gramStart"/>
      <w:r w:rsidRPr="004F60A1">
        <w:rPr>
          <w:i/>
          <w:sz w:val="16"/>
          <w:szCs w:val="20"/>
        </w:rPr>
        <w:t>:site</w:t>
      </w:r>
      <w:proofErr w:type="spellEnd"/>
      <w:proofErr w:type="gramEnd"/>
      <w:r w:rsidRPr="004F60A1">
        <w:rPr>
          <w:i/>
          <w:sz w:val="16"/>
          <w:szCs w:val="20"/>
        </w:rPr>
        <w:t>, timestamp=1506341769884, value=http://w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                     ww.duncb.com/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104.199.201.246      column=</w:t>
      </w:r>
      <w:proofErr w:type="spellStart"/>
      <w:r w:rsidRPr="004F60A1">
        <w:rPr>
          <w:i/>
          <w:sz w:val="16"/>
          <w:szCs w:val="20"/>
        </w:rPr>
        <w:t>visit</w:t>
      </w:r>
      <w:proofErr w:type="gramStart"/>
      <w:r w:rsidRPr="004F60A1">
        <w:rPr>
          <w:i/>
          <w:sz w:val="16"/>
          <w:szCs w:val="20"/>
        </w:rPr>
        <w:t>:transport</w:t>
      </w:r>
      <w:proofErr w:type="spellEnd"/>
      <w:proofErr w:type="gramEnd"/>
      <w:r w:rsidRPr="004F60A1">
        <w:rPr>
          <w:i/>
          <w:sz w:val="16"/>
          <w:szCs w:val="20"/>
        </w:rPr>
        <w:t>, timestamp=1506341770186, value=HTT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                     P/1.1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77.88.47.100         column=</w:t>
      </w:r>
      <w:proofErr w:type="spellStart"/>
      <w:r w:rsidRPr="004F60A1">
        <w:rPr>
          <w:i/>
          <w:sz w:val="16"/>
          <w:szCs w:val="20"/>
        </w:rPr>
        <w:t>visit</w:t>
      </w:r>
      <w:proofErr w:type="gramStart"/>
      <w:r w:rsidRPr="004F60A1">
        <w:rPr>
          <w:i/>
          <w:sz w:val="16"/>
          <w:szCs w:val="20"/>
        </w:rPr>
        <w:t>:browser</w:t>
      </w:r>
      <w:proofErr w:type="spellEnd"/>
      <w:proofErr w:type="gramEnd"/>
      <w:r w:rsidRPr="004F60A1">
        <w:rPr>
          <w:i/>
          <w:sz w:val="16"/>
          <w:szCs w:val="20"/>
        </w:rPr>
        <w:t>, timestamp=1506341770386, value=IE8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77.88.47.100         column=</w:t>
      </w:r>
      <w:proofErr w:type="spellStart"/>
      <w:r w:rsidRPr="004F60A1">
        <w:rPr>
          <w:i/>
          <w:sz w:val="16"/>
          <w:szCs w:val="20"/>
        </w:rPr>
        <w:t>visit</w:t>
      </w:r>
      <w:proofErr w:type="gramStart"/>
      <w:r w:rsidRPr="004F60A1">
        <w:rPr>
          <w:i/>
          <w:sz w:val="16"/>
          <w:szCs w:val="20"/>
        </w:rPr>
        <w:t>:date</w:t>
      </w:r>
      <w:proofErr w:type="spellEnd"/>
      <w:proofErr w:type="gramEnd"/>
      <w:r w:rsidRPr="004F60A1">
        <w:rPr>
          <w:i/>
          <w:sz w:val="16"/>
          <w:szCs w:val="20"/>
        </w:rPr>
        <w:t>, timestamp=1506341770261, value=06/Jan/2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                     017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77.88.47.100         column=</w:t>
      </w:r>
      <w:proofErr w:type="spellStart"/>
      <w:r w:rsidRPr="004F60A1">
        <w:rPr>
          <w:i/>
          <w:sz w:val="16"/>
          <w:szCs w:val="20"/>
        </w:rPr>
        <w:t>visit</w:t>
      </w:r>
      <w:proofErr w:type="gramStart"/>
      <w:r w:rsidRPr="004F60A1">
        <w:rPr>
          <w:i/>
          <w:sz w:val="16"/>
          <w:szCs w:val="20"/>
        </w:rPr>
        <w:t>:request</w:t>
      </w:r>
      <w:proofErr w:type="spellEnd"/>
      <w:proofErr w:type="gramEnd"/>
      <w:r w:rsidRPr="004F60A1">
        <w:rPr>
          <w:i/>
          <w:sz w:val="16"/>
          <w:szCs w:val="20"/>
        </w:rPr>
        <w:t>, timestamp=1506341770438, value=put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77.88.47.100         column=</w:t>
      </w:r>
      <w:proofErr w:type="spellStart"/>
      <w:r w:rsidRPr="004F60A1">
        <w:rPr>
          <w:i/>
          <w:sz w:val="16"/>
          <w:szCs w:val="20"/>
        </w:rPr>
        <w:t>visit</w:t>
      </w:r>
      <w:proofErr w:type="gramStart"/>
      <w:r w:rsidRPr="004F60A1">
        <w:rPr>
          <w:i/>
          <w:sz w:val="16"/>
          <w:szCs w:val="20"/>
        </w:rPr>
        <w:t>:site</w:t>
      </w:r>
      <w:proofErr w:type="spellEnd"/>
      <w:proofErr w:type="gramEnd"/>
      <w:r w:rsidRPr="004F60A1">
        <w:rPr>
          <w:i/>
          <w:sz w:val="16"/>
          <w:szCs w:val="20"/>
        </w:rPr>
        <w:t>, timestamp=1506341770301, value=https://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                     www.githuub.com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77.88.47.100         column=</w:t>
      </w:r>
      <w:proofErr w:type="spellStart"/>
      <w:r w:rsidRPr="004F60A1">
        <w:rPr>
          <w:i/>
          <w:sz w:val="16"/>
          <w:szCs w:val="20"/>
        </w:rPr>
        <w:t>visit</w:t>
      </w:r>
      <w:proofErr w:type="gramStart"/>
      <w:r w:rsidRPr="004F60A1">
        <w:rPr>
          <w:i/>
          <w:sz w:val="16"/>
          <w:szCs w:val="20"/>
        </w:rPr>
        <w:t>:transport</w:t>
      </w:r>
      <w:proofErr w:type="spellEnd"/>
      <w:proofErr w:type="gramEnd"/>
      <w:r w:rsidRPr="004F60A1">
        <w:rPr>
          <w:i/>
          <w:sz w:val="16"/>
          <w:szCs w:val="20"/>
        </w:rPr>
        <w:t>, timestamp=1506341770481, value=HTT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                     P/1.1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>2 row(s) in 0.0650 seconds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proofErr w:type="spellStart"/>
      <w:proofErr w:type="gramStart"/>
      <w:r w:rsidRPr="004F60A1">
        <w:rPr>
          <w:i/>
          <w:sz w:val="16"/>
          <w:szCs w:val="20"/>
        </w:rPr>
        <w:t>hbase</w:t>
      </w:r>
      <w:proofErr w:type="spellEnd"/>
      <w:r w:rsidRPr="004F60A1">
        <w:rPr>
          <w:i/>
          <w:sz w:val="16"/>
          <w:szCs w:val="20"/>
        </w:rPr>
        <w:t>(</w:t>
      </w:r>
      <w:proofErr w:type="gramEnd"/>
      <w:r w:rsidRPr="004F60A1">
        <w:rPr>
          <w:i/>
          <w:sz w:val="16"/>
          <w:szCs w:val="20"/>
        </w:rPr>
        <w:t>main):032:0&gt; get 'clicks','77.88.47.100'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>COLUMN                CELL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</w:t>
      </w:r>
      <w:proofErr w:type="spellStart"/>
      <w:proofErr w:type="gramStart"/>
      <w:r w:rsidRPr="004F60A1">
        <w:rPr>
          <w:i/>
          <w:sz w:val="16"/>
          <w:szCs w:val="20"/>
        </w:rPr>
        <w:t>visit:</w:t>
      </w:r>
      <w:proofErr w:type="gramEnd"/>
      <w:r w:rsidRPr="004F60A1">
        <w:rPr>
          <w:i/>
          <w:sz w:val="16"/>
          <w:szCs w:val="20"/>
        </w:rPr>
        <w:t>browser</w:t>
      </w:r>
      <w:proofErr w:type="spellEnd"/>
      <w:r w:rsidRPr="004F60A1">
        <w:rPr>
          <w:i/>
          <w:sz w:val="16"/>
          <w:szCs w:val="20"/>
        </w:rPr>
        <w:t xml:space="preserve">        timestamp=1506341770386, value=IE8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</w:t>
      </w:r>
      <w:proofErr w:type="spellStart"/>
      <w:proofErr w:type="gramStart"/>
      <w:r w:rsidRPr="004F60A1">
        <w:rPr>
          <w:i/>
          <w:sz w:val="16"/>
          <w:szCs w:val="20"/>
        </w:rPr>
        <w:t>visit:</w:t>
      </w:r>
      <w:proofErr w:type="gramEnd"/>
      <w:r w:rsidRPr="004F60A1">
        <w:rPr>
          <w:i/>
          <w:sz w:val="16"/>
          <w:szCs w:val="20"/>
        </w:rPr>
        <w:t>date</w:t>
      </w:r>
      <w:proofErr w:type="spellEnd"/>
      <w:r w:rsidRPr="004F60A1">
        <w:rPr>
          <w:i/>
          <w:sz w:val="16"/>
          <w:szCs w:val="20"/>
        </w:rPr>
        <w:t xml:space="preserve">           timestamp=1506341770261, value=06/Jan/2017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</w:t>
      </w:r>
      <w:proofErr w:type="spellStart"/>
      <w:proofErr w:type="gramStart"/>
      <w:r w:rsidRPr="004F60A1">
        <w:rPr>
          <w:i/>
          <w:sz w:val="16"/>
          <w:szCs w:val="20"/>
        </w:rPr>
        <w:t>visit:</w:t>
      </w:r>
      <w:proofErr w:type="gramEnd"/>
      <w:r w:rsidRPr="004F60A1">
        <w:rPr>
          <w:i/>
          <w:sz w:val="16"/>
          <w:szCs w:val="20"/>
        </w:rPr>
        <w:t>request</w:t>
      </w:r>
      <w:proofErr w:type="spellEnd"/>
      <w:r w:rsidRPr="004F60A1">
        <w:rPr>
          <w:i/>
          <w:sz w:val="16"/>
          <w:szCs w:val="20"/>
        </w:rPr>
        <w:t xml:space="preserve">        timestamp=1506341770438, value=put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</w:t>
      </w:r>
      <w:proofErr w:type="spellStart"/>
      <w:proofErr w:type="gramStart"/>
      <w:r w:rsidRPr="004F60A1">
        <w:rPr>
          <w:i/>
          <w:sz w:val="16"/>
          <w:szCs w:val="20"/>
        </w:rPr>
        <w:t>visit:</w:t>
      </w:r>
      <w:proofErr w:type="gramEnd"/>
      <w:r w:rsidRPr="004F60A1">
        <w:rPr>
          <w:i/>
          <w:sz w:val="16"/>
          <w:szCs w:val="20"/>
        </w:rPr>
        <w:t>site</w:t>
      </w:r>
      <w:proofErr w:type="spellEnd"/>
      <w:r w:rsidRPr="004F60A1">
        <w:rPr>
          <w:i/>
          <w:sz w:val="16"/>
          <w:szCs w:val="20"/>
        </w:rPr>
        <w:t xml:space="preserve">           timestamp=1506341770301, value=https://www.githuub.com</w:t>
      </w:r>
    </w:p>
    <w:p w:rsidR="004F60A1" w:rsidRP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 xml:space="preserve"> </w:t>
      </w:r>
      <w:proofErr w:type="spellStart"/>
      <w:proofErr w:type="gramStart"/>
      <w:r w:rsidRPr="004F60A1">
        <w:rPr>
          <w:i/>
          <w:sz w:val="16"/>
          <w:szCs w:val="20"/>
        </w:rPr>
        <w:t>visit:</w:t>
      </w:r>
      <w:proofErr w:type="gramEnd"/>
      <w:r w:rsidRPr="004F60A1">
        <w:rPr>
          <w:i/>
          <w:sz w:val="16"/>
          <w:szCs w:val="20"/>
        </w:rPr>
        <w:t>transport</w:t>
      </w:r>
      <w:proofErr w:type="spellEnd"/>
      <w:r w:rsidRPr="004F60A1">
        <w:rPr>
          <w:i/>
          <w:sz w:val="16"/>
          <w:szCs w:val="20"/>
        </w:rPr>
        <w:t xml:space="preserve">      timestamp=1506341770481, value=HTTP/1.1</w:t>
      </w:r>
    </w:p>
    <w:p w:rsidR="004F60A1" w:rsidRDefault="004F60A1" w:rsidP="004F60A1">
      <w:pPr>
        <w:ind w:left="1440"/>
        <w:rPr>
          <w:i/>
          <w:sz w:val="16"/>
          <w:szCs w:val="20"/>
        </w:rPr>
      </w:pPr>
      <w:r w:rsidRPr="004F60A1">
        <w:rPr>
          <w:i/>
          <w:sz w:val="16"/>
          <w:szCs w:val="20"/>
        </w:rPr>
        <w:t>5 row(s) in 0.0530 second</w:t>
      </w:r>
    </w:p>
    <w:p w:rsidR="004F60A1" w:rsidRDefault="004F60A1">
      <w:pPr>
        <w:jc w:val="left"/>
        <w:rPr>
          <w:i/>
          <w:sz w:val="16"/>
          <w:szCs w:val="20"/>
        </w:rPr>
      </w:pPr>
      <w:r>
        <w:rPr>
          <w:i/>
          <w:sz w:val="16"/>
          <w:szCs w:val="20"/>
        </w:rPr>
        <w:br w:type="page"/>
      </w:r>
    </w:p>
    <w:p w:rsidR="004F60A1" w:rsidRDefault="004F60A1" w:rsidP="004F60A1">
      <w:pPr>
        <w:pStyle w:val="Heading2"/>
      </w:pPr>
      <w:r w:rsidRPr="004F60A1">
        <w:lastRenderedPageBreak/>
        <w:t>Add few records in the table and update some of them. Use IP Address as row-key. Scan the table to view if all the previous versions are getting displayed.</w:t>
      </w:r>
    </w:p>
    <w:p w:rsidR="004F60A1" w:rsidRDefault="004F60A1" w:rsidP="004F60A1"/>
    <w:p w:rsidR="004F60A1" w:rsidRPr="004F60A1" w:rsidRDefault="004F60A1" w:rsidP="004F60A1">
      <w:pPr>
        <w:rPr>
          <w:b/>
        </w:rPr>
      </w:pPr>
      <w:r w:rsidRPr="004F60A1">
        <w:rPr>
          <w:b/>
        </w:rPr>
        <w:t xml:space="preserve">To test this I modified </w:t>
      </w:r>
      <w:proofErr w:type="spellStart"/>
      <w:r>
        <w:rPr>
          <w:b/>
        </w:rPr>
        <w:t>visit</w:t>
      </w:r>
      <w:proofErr w:type="gramStart"/>
      <w:r>
        <w:rPr>
          <w:b/>
        </w:rPr>
        <w:t>:request</w:t>
      </w:r>
      <w:proofErr w:type="spellEnd"/>
      <w:proofErr w:type="gramEnd"/>
      <w:r>
        <w:rPr>
          <w:b/>
        </w:rPr>
        <w:t xml:space="preserve"> </w:t>
      </w:r>
      <w:r w:rsidRPr="004F60A1">
        <w:rPr>
          <w:b/>
        </w:rPr>
        <w:t>5 times</w:t>
      </w:r>
    </w:p>
    <w:p w:rsidR="004F60A1" w:rsidRDefault="004F60A1" w:rsidP="004F60A1"/>
    <w:p w:rsidR="004F60A1" w:rsidRPr="004F60A1" w:rsidRDefault="004F60A1" w:rsidP="004F60A1">
      <w:pPr>
        <w:ind w:left="720"/>
        <w:rPr>
          <w:sz w:val="16"/>
        </w:rPr>
      </w:pPr>
      <w:proofErr w:type="spellStart"/>
      <w:proofErr w:type="gramStart"/>
      <w:r w:rsidRPr="004F60A1">
        <w:rPr>
          <w:sz w:val="16"/>
        </w:rPr>
        <w:t>hbase</w:t>
      </w:r>
      <w:proofErr w:type="spellEnd"/>
      <w:r w:rsidRPr="004F60A1">
        <w:rPr>
          <w:sz w:val="16"/>
        </w:rPr>
        <w:t>(</w:t>
      </w:r>
      <w:proofErr w:type="gramEnd"/>
      <w:r w:rsidRPr="004F60A1">
        <w:rPr>
          <w:sz w:val="16"/>
        </w:rPr>
        <w:t>main):003:0&gt; put 'clicks','77.88.47.100','visit:request','if'</w:t>
      </w:r>
    </w:p>
    <w:p w:rsidR="004F60A1" w:rsidRPr="004F60A1" w:rsidRDefault="004F60A1" w:rsidP="004F60A1">
      <w:pPr>
        <w:ind w:left="720"/>
        <w:rPr>
          <w:sz w:val="16"/>
        </w:rPr>
      </w:pPr>
      <w:r w:rsidRPr="004F60A1">
        <w:rPr>
          <w:sz w:val="16"/>
        </w:rPr>
        <w:t>0 row(s) in 0.0360 seconds</w:t>
      </w:r>
    </w:p>
    <w:p w:rsidR="004F60A1" w:rsidRPr="004F60A1" w:rsidRDefault="004F60A1" w:rsidP="004F60A1">
      <w:pPr>
        <w:ind w:left="720"/>
        <w:rPr>
          <w:sz w:val="16"/>
        </w:rPr>
      </w:pPr>
      <w:bookmarkStart w:id="6" w:name="_GoBack"/>
      <w:bookmarkEnd w:id="6"/>
    </w:p>
    <w:p w:rsidR="004F60A1" w:rsidRPr="004F60A1" w:rsidRDefault="004F60A1" w:rsidP="004F60A1">
      <w:pPr>
        <w:ind w:left="720"/>
        <w:rPr>
          <w:sz w:val="16"/>
        </w:rPr>
      </w:pPr>
      <w:proofErr w:type="spellStart"/>
      <w:proofErr w:type="gramStart"/>
      <w:r w:rsidRPr="004F60A1">
        <w:rPr>
          <w:sz w:val="16"/>
        </w:rPr>
        <w:t>hbase</w:t>
      </w:r>
      <w:proofErr w:type="spellEnd"/>
      <w:r w:rsidRPr="004F60A1">
        <w:rPr>
          <w:sz w:val="16"/>
        </w:rPr>
        <w:t>(</w:t>
      </w:r>
      <w:proofErr w:type="gramEnd"/>
      <w:r w:rsidRPr="004F60A1">
        <w:rPr>
          <w:sz w:val="16"/>
        </w:rPr>
        <w:t>main):005:0* put 'clicks','77.88.47.100','visit:request','what'</w:t>
      </w:r>
    </w:p>
    <w:p w:rsidR="004F60A1" w:rsidRPr="004F60A1" w:rsidRDefault="004F60A1" w:rsidP="004F60A1">
      <w:pPr>
        <w:ind w:left="720"/>
        <w:rPr>
          <w:sz w:val="16"/>
        </w:rPr>
      </w:pPr>
      <w:r w:rsidRPr="004F60A1">
        <w:rPr>
          <w:sz w:val="16"/>
        </w:rPr>
        <w:t>0 row(s) in 0.0130 seconds</w:t>
      </w:r>
    </w:p>
    <w:p w:rsidR="004F60A1" w:rsidRPr="004F60A1" w:rsidRDefault="004F60A1" w:rsidP="004F60A1">
      <w:pPr>
        <w:ind w:left="720"/>
        <w:rPr>
          <w:sz w:val="16"/>
        </w:rPr>
      </w:pPr>
    </w:p>
    <w:p w:rsidR="004F60A1" w:rsidRPr="004F60A1" w:rsidRDefault="004F60A1" w:rsidP="004F60A1">
      <w:pPr>
        <w:ind w:left="720"/>
        <w:rPr>
          <w:sz w:val="16"/>
        </w:rPr>
      </w:pPr>
      <w:proofErr w:type="spellStart"/>
      <w:proofErr w:type="gramStart"/>
      <w:r w:rsidRPr="004F60A1">
        <w:rPr>
          <w:sz w:val="16"/>
        </w:rPr>
        <w:t>hbase</w:t>
      </w:r>
      <w:proofErr w:type="spellEnd"/>
      <w:r w:rsidRPr="004F60A1">
        <w:rPr>
          <w:sz w:val="16"/>
        </w:rPr>
        <w:t>(</w:t>
      </w:r>
      <w:proofErr w:type="gramEnd"/>
      <w:r w:rsidRPr="004F60A1">
        <w:rPr>
          <w:sz w:val="16"/>
        </w:rPr>
        <w:t>main):006:0&gt; put 'clicks','77.88.47.100','visit:request','when'</w:t>
      </w:r>
    </w:p>
    <w:p w:rsidR="004F60A1" w:rsidRPr="004F60A1" w:rsidRDefault="004F60A1" w:rsidP="004F60A1">
      <w:pPr>
        <w:ind w:left="720"/>
        <w:rPr>
          <w:sz w:val="16"/>
        </w:rPr>
      </w:pPr>
      <w:r w:rsidRPr="004F60A1">
        <w:rPr>
          <w:sz w:val="16"/>
        </w:rPr>
        <w:t>0 row(s) in 0.0080 seconds</w:t>
      </w:r>
    </w:p>
    <w:p w:rsidR="004F60A1" w:rsidRPr="004F60A1" w:rsidRDefault="004F60A1" w:rsidP="004F60A1">
      <w:pPr>
        <w:ind w:left="720"/>
        <w:rPr>
          <w:sz w:val="16"/>
        </w:rPr>
      </w:pPr>
    </w:p>
    <w:p w:rsidR="004F60A1" w:rsidRPr="004F60A1" w:rsidRDefault="004F60A1" w:rsidP="004F60A1">
      <w:pPr>
        <w:ind w:left="720"/>
        <w:rPr>
          <w:sz w:val="16"/>
        </w:rPr>
      </w:pPr>
      <w:proofErr w:type="spellStart"/>
      <w:proofErr w:type="gramStart"/>
      <w:r w:rsidRPr="004F60A1">
        <w:rPr>
          <w:sz w:val="16"/>
        </w:rPr>
        <w:t>hbase</w:t>
      </w:r>
      <w:proofErr w:type="spellEnd"/>
      <w:r w:rsidRPr="004F60A1">
        <w:rPr>
          <w:sz w:val="16"/>
        </w:rPr>
        <w:t>(</w:t>
      </w:r>
      <w:proofErr w:type="gramEnd"/>
      <w:r w:rsidRPr="004F60A1">
        <w:rPr>
          <w:sz w:val="16"/>
        </w:rPr>
        <w:t>main):008:0* put 'clicks','77.88.47.100','visit:request','where'</w:t>
      </w:r>
    </w:p>
    <w:p w:rsidR="004F60A1" w:rsidRPr="004F60A1" w:rsidRDefault="004F60A1" w:rsidP="004F60A1">
      <w:pPr>
        <w:ind w:left="720"/>
        <w:rPr>
          <w:sz w:val="16"/>
        </w:rPr>
      </w:pPr>
      <w:r w:rsidRPr="004F60A1">
        <w:rPr>
          <w:sz w:val="16"/>
        </w:rPr>
        <w:t>0 row(s) in 0.0130 seconds</w:t>
      </w:r>
    </w:p>
    <w:p w:rsidR="004F60A1" w:rsidRPr="004F60A1" w:rsidRDefault="004F60A1" w:rsidP="004F60A1">
      <w:pPr>
        <w:ind w:left="720"/>
        <w:rPr>
          <w:sz w:val="16"/>
        </w:rPr>
      </w:pPr>
    </w:p>
    <w:p w:rsidR="004F60A1" w:rsidRPr="004F60A1" w:rsidRDefault="004F60A1" w:rsidP="004F60A1">
      <w:pPr>
        <w:ind w:left="720"/>
        <w:rPr>
          <w:sz w:val="16"/>
        </w:rPr>
      </w:pPr>
      <w:proofErr w:type="spellStart"/>
      <w:proofErr w:type="gramStart"/>
      <w:r w:rsidRPr="004F60A1">
        <w:rPr>
          <w:sz w:val="16"/>
        </w:rPr>
        <w:t>hbase</w:t>
      </w:r>
      <w:proofErr w:type="spellEnd"/>
      <w:r w:rsidRPr="004F60A1">
        <w:rPr>
          <w:sz w:val="16"/>
        </w:rPr>
        <w:t>(</w:t>
      </w:r>
      <w:proofErr w:type="gramEnd"/>
      <w:r w:rsidRPr="004F60A1">
        <w:rPr>
          <w:sz w:val="16"/>
        </w:rPr>
        <w:t>main):009:0&gt; put 'clicks','77.88.47.100','visit:request','who'</w:t>
      </w:r>
    </w:p>
    <w:p w:rsidR="004F60A1" w:rsidRPr="004F60A1" w:rsidRDefault="004F60A1" w:rsidP="004F60A1">
      <w:pPr>
        <w:ind w:left="720"/>
        <w:rPr>
          <w:sz w:val="16"/>
        </w:rPr>
      </w:pPr>
      <w:r w:rsidRPr="004F60A1">
        <w:rPr>
          <w:sz w:val="16"/>
        </w:rPr>
        <w:t>0 row(s) in 0.0080 seconds</w:t>
      </w:r>
    </w:p>
    <w:p w:rsidR="004F60A1" w:rsidRDefault="004F60A1" w:rsidP="004F60A1"/>
    <w:p w:rsidR="004F60A1" w:rsidRDefault="004F60A1" w:rsidP="004F60A1">
      <w:pPr>
        <w:rPr>
          <w:b/>
        </w:rPr>
      </w:pPr>
      <w:r w:rsidRPr="004F60A1">
        <w:rPr>
          <w:b/>
        </w:rPr>
        <w:t>To check Results</w:t>
      </w:r>
    </w:p>
    <w:p w:rsidR="004F60A1" w:rsidRDefault="004F60A1" w:rsidP="004F60A1">
      <w:pPr>
        <w:rPr>
          <w:b/>
        </w:rPr>
      </w:pPr>
    </w:p>
    <w:p w:rsidR="004F60A1" w:rsidRPr="00732B01" w:rsidRDefault="004F60A1" w:rsidP="00732B01">
      <w:pPr>
        <w:ind w:left="720"/>
        <w:rPr>
          <w:i/>
          <w:sz w:val="16"/>
        </w:rPr>
      </w:pPr>
      <w:proofErr w:type="spellStart"/>
      <w:proofErr w:type="gramStart"/>
      <w:r w:rsidRPr="00732B01">
        <w:rPr>
          <w:i/>
          <w:sz w:val="16"/>
        </w:rPr>
        <w:t>hbase</w:t>
      </w:r>
      <w:proofErr w:type="spellEnd"/>
      <w:r w:rsidRPr="00732B01">
        <w:rPr>
          <w:i/>
          <w:sz w:val="16"/>
        </w:rPr>
        <w:t>(</w:t>
      </w:r>
      <w:proofErr w:type="gramEnd"/>
      <w:r w:rsidRPr="00732B01">
        <w:rPr>
          <w:i/>
          <w:sz w:val="16"/>
        </w:rPr>
        <w:t>main):025:0&gt; scan 'clicks',{COLUMN=&gt;'</w:t>
      </w:r>
      <w:proofErr w:type="spellStart"/>
      <w:r w:rsidRPr="00732B01">
        <w:rPr>
          <w:i/>
          <w:sz w:val="16"/>
        </w:rPr>
        <w:t>visit:request</w:t>
      </w:r>
      <w:proofErr w:type="spellEnd"/>
      <w:r w:rsidRPr="00732B01">
        <w:rPr>
          <w:i/>
          <w:sz w:val="16"/>
        </w:rPr>
        <w:t>',VERSIONS=&gt;5}</w:t>
      </w:r>
    </w:p>
    <w:p w:rsidR="004F60A1" w:rsidRPr="00732B01" w:rsidRDefault="004F60A1" w:rsidP="00732B01">
      <w:pPr>
        <w:ind w:left="720"/>
        <w:rPr>
          <w:i/>
          <w:sz w:val="16"/>
        </w:rPr>
      </w:pPr>
      <w:r w:rsidRPr="00732B01">
        <w:rPr>
          <w:i/>
          <w:sz w:val="16"/>
        </w:rPr>
        <w:t>ROW                         COLUMN+CELL</w:t>
      </w:r>
    </w:p>
    <w:p w:rsidR="004F60A1" w:rsidRPr="00732B01" w:rsidRDefault="004F60A1" w:rsidP="00732B01">
      <w:pPr>
        <w:ind w:left="720"/>
        <w:rPr>
          <w:i/>
          <w:sz w:val="16"/>
        </w:rPr>
      </w:pPr>
      <w:r w:rsidRPr="00732B01">
        <w:rPr>
          <w:i/>
          <w:sz w:val="16"/>
        </w:rPr>
        <w:t xml:space="preserve"> 104.199.201.246            column=</w:t>
      </w:r>
      <w:proofErr w:type="spellStart"/>
      <w:r w:rsidRPr="00732B01">
        <w:rPr>
          <w:i/>
          <w:sz w:val="16"/>
        </w:rPr>
        <w:t>visit</w:t>
      </w:r>
      <w:proofErr w:type="gramStart"/>
      <w:r w:rsidRPr="00732B01">
        <w:rPr>
          <w:i/>
          <w:sz w:val="16"/>
        </w:rPr>
        <w:t>:request</w:t>
      </w:r>
      <w:proofErr w:type="spellEnd"/>
      <w:proofErr w:type="gramEnd"/>
      <w:r w:rsidRPr="00732B01">
        <w:rPr>
          <w:i/>
          <w:sz w:val="16"/>
        </w:rPr>
        <w:t>, timestamp=1506341770088, value=put</w:t>
      </w:r>
    </w:p>
    <w:p w:rsidR="004F60A1" w:rsidRPr="00732B01" w:rsidRDefault="004F60A1" w:rsidP="00732B01">
      <w:pPr>
        <w:ind w:left="720"/>
        <w:rPr>
          <w:i/>
          <w:sz w:val="16"/>
        </w:rPr>
      </w:pPr>
      <w:r w:rsidRPr="00732B01">
        <w:rPr>
          <w:i/>
          <w:sz w:val="16"/>
        </w:rPr>
        <w:t xml:space="preserve"> 77.88.47.100               column=</w:t>
      </w:r>
      <w:proofErr w:type="spellStart"/>
      <w:r w:rsidRPr="00732B01">
        <w:rPr>
          <w:i/>
          <w:sz w:val="16"/>
        </w:rPr>
        <w:t>visit</w:t>
      </w:r>
      <w:proofErr w:type="gramStart"/>
      <w:r w:rsidRPr="00732B01">
        <w:rPr>
          <w:i/>
          <w:sz w:val="16"/>
        </w:rPr>
        <w:t>:request</w:t>
      </w:r>
      <w:proofErr w:type="spellEnd"/>
      <w:proofErr w:type="gramEnd"/>
      <w:r w:rsidRPr="00732B01">
        <w:rPr>
          <w:i/>
          <w:sz w:val="16"/>
        </w:rPr>
        <w:t>, timestamp=1506342962291, value=where</w:t>
      </w:r>
    </w:p>
    <w:p w:rsidR="004F60A1" w:rsidRPr="00732B01" w:rsidRDefault="004F60A1" w:rsidP="00732B01">
      <w:pPr>
        <w:ind w:left="720"/>
        <w:rPr>
          <w:i/>
          <w:sz w:val="16"/>
        </w:rPr>
      </w:pPr>
      <w:r w:rsidRPr="00732B01">
        <w:rPr>
          <w:i/>
          <w:sz w:val="16"/>
        </w:rPr>
        <w:t xml:space="preserve"> 77.88.47.100               column=</w:t>
      </w:r>
      <w:proofErr w:type="spellStart"/>
      <w:r w:rsidRPr="00732B01">
        <w:rPr>
          <w:i/>
          <w:sz w:val="16"/>
        </w:rPr>
        <w:t>visit</w:t>
      </w:r>
      <w:proofErr w:type="gramStart"/>
      <w:r w:rsidRPr="00732B01">
        <w:rPr>
          <w:i/>
          <w:sz w:val="16"/>
        </w:rPr>
        <w:t>:request</w:t>
      </w:r>
      <w:proofErr w:type="spellEnd"/>
      <w:proofErr w:type="gramEnd"/>
      <w:r w:rsidRPr="00732B01">
        <w:rPr>
          <w:i/>
          <w:sz w:val="16"/>
        </w:rPr>
        <w:t>, timestamp=1506342564305, value=who</w:t>
      </w:r>
    </w:p>
    <w:p w:rsidR="004F60A1" w:rsidRPr="00732B01" w:rsidRDefault="004F60A1" w:rsidP="00732B01">
      <w:pPr>
        <w:ind w:left="720"/>
        <w:rPr>
          <w:i/>
          <w:sz w:val="16"/>
        </w:rPr>
      </w:pPr>
      <w:r w:rsidRPr="00732B01">
        <w:rPr>
          <w:i/>
          <w:sz w:val="16"/>
        </w:rPr>
        <w:t xml:space="preserve"> 77.88.47.100               column=</w:t>
      </w:r>
      <w:proofErr w:type="spellStart"/>
      <w:r w:rsidRPr="00732B01">
        <w:rPr>
          <w:i/>
          <w:sz w:val="16"/>
        </w:rPr>
        <w:t>visit</w:t>
      </w:r>
      <w:proofErr w:type="gramStart"/>
      <w:r w:rsidRPr="00732B01">
        <w:rPr>
          <w:i/>
          <w:sz w:val="16"/>
        </w:rPr>
        <w:t>:request</w:t>
      </w:r>
      <w:proofErr w:type="spellEnd"/>
      <w:proofErr w:type="gramEnd"/>
      <w:r w:rsidRPr="00732B01">
        <w:rPr>
          <w:i/>
          <w:sz w:val="16"/>
        </w:rPr>
        <w:t>, timestamp=1506342545437, value=where</w:t>
      </w:r>
    </w:p>
    <w:p w:rsidR="004F60A1" w:rsidRPr="00732B01" w:rsidRDefault="004F60A1" w:rsidP="00732B01">
      <w:pPr>
        <w:ind w:left="720"/>
        <w:rPr>
          <w:i/>
          <w:sz w:val="16"/>
        </w:rPr>
      </w:pPr>
      <w:r w:rsidRPr="00732B01">
        <w:rPr>
          <w:i/>
          <w:sz w:val="16"/>
        </w:rPr>
        <w:t xml:space="preserve"> 77.88.47.100               column=</w:t>
      </w:r>
      <w:proofErr w:type="spellStart"/>
      <w:r w:rsidRPr="00732B01">
        <w:rPr>
          <w:i/>
          <w:sz w:val="16"/>
        </w:rPr>
        <w:t>visit</w:t>
      </w:r>
      <w:proofErr w:type="gramStart"/>
      <w:r w:rsidRPr="00732B01">
        <w:rPr>
          <w:i/>
          <w:sz w:val="16"/>
        </w:rPr>
        <w:t>:request</w:t>
      </w:r>
      <w:proofErr w:type="spellEnd"/>
      <w:proofErr w:type="gramEnd"/>
      <w:r w:rsidRPr="00732B01">
        <w:rPr>
          <w:i/>
          <w:sz w:val="16"/>
        </w:rPr>
        <w:t>, timestamp=1506342531004, value=when</w:t>
      </w:r>
    </w:p>
    <w:p w:rsidR="004F60A1" w:rsidRPr="00732B01" w:rsidRDefault="004F60A1" w:rsidP="00732B01">
      <w:pPr>
        <w:ind w:left="720"/>
        <w:rPr>
          <w:i/>
          <w:sz w:val="16"/>
        </w:rPr>
      </w:pPr>
      <w:r w:rsidRPr="00732B01">
        <w:rPr>
          <w:i/>
          <w:sz w:val="16"/>
        </w:rPr>
        <w:t xml:space="preserve"> 77.88.47.100               column=</w:t>
      </w:r>
      <w:proofErr w:type="spellStart"/>
      <w:r w:rsidRPr="00732B01">
        <w:rPr>
          <w:i/>
          <w:sz w:val="16"/>
        </w:rPr>
        <w:t>visit</w:t>
      </w:r>
      <w:proofErr w:type="gramStart"/>
      <w:r w:rsidRPr="00732B01">
        <w:rPr>
          <w:i/>
          <w:sz w:val="16"/>
        </w:rPr>
        <w:t>:request</w:t>
      </w:r>
      <w:proofErr w:type="spellEnd"/>
      <w:proofErr w:type="gramEnd"/>
      <w:r w:rsidRPr="00732B01">
        <w:rPr>
          <w:i/>
          <w:sz w:val="16"/>
        </w:rPr>
        <w:t>, timestamp=1506342520884, value=what</w:t>
      </w:r>
    </w:p>
    <w:p w:rsidR="004F60A1" w:rsidRDefault="004F60A1" w:rsidP="00732B01">
      <w:pPr>
        <w:ind w:left="720"/>
        <w:rPr>
          <w:i/>
          <w:sz w:val="16"/>
        </w:rPr>
      </w:pPr>
      <w:r w:rsidRPr="00732B01">
        <w:rPr>
          <w:i/>
          <w:sz w:val="16"/>
        </w:rPr>
        <w:t>2 row(s) in 0.0220 seconds</w:t>
      </w:r>
    </w:p>
    <w:p w:rsidR="00732B01" w:rsidRDefault="00732B01" w:rsidP="00732B01">
      <w:pPr>
        <w:ind w:left="720"/>
        <w:rPr>
          <w:i/>
          <w:sz w:val="16"/>
        </w:rPr>
      </w:pPr>
    </w:p>
    <w:p w:rsidR="00732B01" w:rsidRPr="00732B01" w:rsidRDefault="00732B01" w:rsidP="00732B01">
      <w:pPr>
        <w:rPr>
          <w:b/>
        </w:rPr>
      </w:pPr>
      <w:r w:rsidRPr="00732B01">
        <w:rPr>
          <w:b/>
          <w:color w:val="FF0000"/>
        </w:rPr>
        <w:t xml:space="preserve">*** Note </w:t>
      </w:r>
      <w:r w:rsidRPr="00732B01">
        <w:t xml:space="preserve">for 77.88.47.100 the value for </w:t>
      </w:r>
      <w:proofErr w:type="spellStart"/>
      <w:r w:rsidRPr="00732B01">
        <w:t>visit</w:t>
      </w:r>
      <w:proofErr w:type="gramStart"/>
      <w:r w:rsidRPr="00732B01">
        <w:t>:request</w:t>
      </w:r>
      <w:proofErr w:type="spellEnd"/>
      <w:proofErr w:type="gramEnd"/>
      <w:r w:rsidRPr="00732B01">
        <w:t xml:space="preserve"> does not show put thus we retain 5 versions.</w:t>
      </w:r>
    </w:p>
    <w:sectPr w:rsidR="00732B01" w:rsidRPr="00732B01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7E3" w:rsidRDefault="005037E3">
      <w:r>
        <w:separator/>
      </w:r>
    </w:p>
  </w:endnote>
  <w:endnote w:type="continuationSeparator" w:id="0">
    <w:p w:rsidR="005037E3" w:rsidRDefault="00503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5582F9" wp14:editId="198E4AF9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7E3" w:rsidRDefault="005037E3">
      <w:r>
        <w:separator/>
      </w:r>
    </w:p>
  </w:footnote>
  <w:footnote w:type="continuationSeparator" w:id="0">
    <w:p w:rsidR="005037E3" w:rsidRDefault="005037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4E333E4B" wp14:editId="1EE9B1C5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2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6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9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1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>
    <w:nsid w:val="07BA2A8E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4">
    <w:nsid w:val="0BC770E1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5">
    <w:nsid w:val="1FC5782C"/>
    <w:multiLevelType w:val="hybridMultilevel"/>
    <w:tmpl w:val="E79E2232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6">
    <w:nsid w:val="333A633D"/>
    <w:multiLevelType w:val="hybridMultilevel"/>
    <w:tmpl w:val="C8F2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005505"/>
    <w:multiLevelType w:val="hybridMultilevel"/>
    <w:tmpl w:val="C4D601A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8">
    <w:nsid w:val="3A2F4A10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9">
    <w:nsid w:val="4D921485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0">
    <w:nsid w:val="52670E07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1">
    <w:nsid w:val="56B63F6D"/>
    <w:multiLevelType w:val="hybridMultilevel"/>
    <w:tmpl w:val="D1D2F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A52E21"/>
    <w:multiLevelType w:val="multilevel"/>
    <w:tmpl w:val="C93C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A570A4"/>
    <w:multiLevelType w:val="hybridMultilevel"/>
    <w:tmpl w:val="24C64A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>
    <w:nsid w:val="5CA621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5">
    <w:nsid w:val="5E664BED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6">
    <w:nsid w:val="5F5B6266"/>
    <w:multiLevelType w:val="hybridMultilevel"/>
    <w:tmpl w:val="7D9684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>
    <w:nsid w:val="5F7D7B8D"/>
    <w:multiLevelType w:val="hybridMultilevel"/>
    <w:tmpl w:val="5010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A579C2"/>
    <w:multiLevelType w:val="hybridMultilevel"/>
    <w:tmpl w:val="E834C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A53E81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0">
    <w:nsid w:val="6E225B49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1">
    <w:nsid w:val="6F37507B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2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7C7B4DCF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5">
    <w:nsid w:val="7F146FD5"/>
    <w:multiLevelType w:val="hybridMultilevel"/>
    <w:tmpl w:val="3C726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2"/>
  </w:num>
  <w:num w:numId="12">
    <w:abstractNumId w:val="14"/>
  </w:num>
  <w:num w:numId="13">
    <w:abstractNumId w:val="15"/>
  </w:num>
  <w:num w:numId="14">
    <w:abstractNumId w:val="27"/>
  </w:num>
  <w:num w:numId="15">
    <w:abstractNumId w:val="25"/>
  </w:num>
  <w:num w:numId="16">
    <w:abstractNumId w:val="43"/>
  </w:num>
  <w:num w:numId="17">
    <w:abstractNumId w:val="36"/>
  </w:num>
  <w:num w:numId="18">
    <w:abstractNumId w:val="33"/>
  </w:num>
  <w:num w:numId="19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</w:num>
  <w:num w:numId="2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1"/>
  </w:num>
  <w:num w:numId="35">
    <w:abstractNumId w:val="45"/>
  </w:num>
  <w:num w:numId="36">
    <w:abstractNumId w:val="26"/>
  </w:num>
  <w:num w:numId="37">
    <w:abstractNumId w:val="23"/>
  </w:num>
  <w:num w:numId="38">
    <w:abstractNumId w:val="29"/>
  </w:num>
  <w:num w:numId="39">
    <w:abstractNumId w:val="44"/>
  </w:num>
  <w:num w:numId="40">
    <w:abstractNumId w:val="39"/>
  </w:num>
  <w:num w:numId="41">
    <w:abstractNumId w:val="41"/>
  </w:num>
  <w:num w:numId="42">
    <w:abstractNumId w:val="24"/>
  </w:num>
  <w:num w:numId="43">
    <w:abstractNumId w:val="34"/>
  </w:num>
  <w:num w:numId="44">
    <w:abstractNumId w:val="37"/>
  </w:num>
  <w:num w:numId="45">
    <w:abstractNumId w:val="28"/>
  </w:num>
  <w:num w:numId="46">
    <w:abstractNumId w:val="35"/>
  </w:num>
  <w:num w:numId="47">
    <w:abstractNumId w:val="30"/>
  </w:num>
  <w:num w:numId="48">
    <w:abstractNumId w:val="4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EB6"/>
    <w:rsid w:val="009A3243"/>
    <w:rsid w:val="009C4D99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6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6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6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6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6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6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6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6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6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6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EEE23-193E-4B37-95E7-768A3EBAC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7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8270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2017-09-25T13:25:00Z</dcterms:created>
  <dcterms:modified xsi:type="dcterms:W3CDTF">2017-09-25T13:25:00Z</dcterms:modified>
</cp:coreProperties>
</file>